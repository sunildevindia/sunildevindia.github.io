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1C8F63C" w14:textId="77777777" w:rsidR="005A4CE9" w:rsidRDefault="005A4CE9" w:rsidP="00FA6FB8">
      <w:pPr>
        <w:pStyle w:val="Heading1"/>
        <w:numPr>
          <w:ilvl w:val="0"/>
          <w:numId w:val="0"/>
        </w:numPr>
      </w:pPr>
      <w:r>
        <w:t>Sunil Kumar</w:t>
      </w:r>
    </w:p>
    <w:p w14:paraId="059B3232" w14:textId="77777777" w:rsidR="005A4CE9" w:rsidRDefault="00770FF6" w:rsidP="00FA6FB8">
      <w:pPr>
        <w:rPr>
          <w:b/>
        </w:rPr>
      </w:pPr>
      <w:proofErr w:type="spellStart"/>
      <w:r>
        <w:t>V</w:t>
      </w:r>
      <w:r w:rsidRPr="00770FF6">
        <w:t>arthur</w:t>
      </w:r>
      <w:proofErr w:type="spellEnd"/>
      <w:r w:rsidR="005A4CE9">
        <w:t xml:space="preserve">, </w:t>
      </w:r>
      <w:r>
        <w:t>Bengaluru</w:t>
      </w:r>
      <w:r w:rsidR="005A4CE9">
        <w:t xml:space="preserve">, </w:t>
      </w:r>
      <w:r>
        <w:t>Karnataka</w:t>
      </w:r>
      <w:r w:rsidR="005A4CE9">
        <w:t xml:space="preserve">, India. </w:t>
      </w:r>
      <w:r>
        <w:t>560037</w:t>
      </w:r>
    </w:p>
    <w:p w14:paraId="2DE15157" w14:textId="77777777" w:rsidR="005A4CE9" w:rsidRDefault="005A4CE9">
      <w:pPr>
        <w:rPr>
          <w:b/>
        </w:rPr>
      </w:pPr>
      <w:r>
        <w:rPr>
          <w:b/>
        </w:rPr>
        <w:t>Phone:</w:t>
      </w:r>
      <w:r w:rsidR="00C33FC1">
        <w:t xml:space="preserve"> +91-9164388543</w:t>
      </w:r>
      <w:r>
        <w:t xml:space="preserve"> / +91-9958147222</w:t>
      </w:r>
    </w:p>
    <w:p w14:paraId="37FA3608" w14:textId="6327F415" w:rsidR="005A4CE9" w:rsidRDefault="005A4CE9">
      <w:r>
        <w:rPr>
          <w:b/>
        </w:rPr>
        <w:t>E-Mail:</w:t>
      </w:r>
      <w:r>
        <w:t xml:space="preserve"> </w:t>
      </w:r>
      <w:hyperlink r:id="rId8" w:history="1">
        <w:r w:rsidR="00385964" w:rsidRPr="007845F9">
          <w:rPr>
            <w:rStyle w:val="Hyperlink"/>
          </w:rPr>
          <w:t>sunil.krao@hotmail.com</w:t>
        </w:r>
      </w:hyperlink>
    </w:p>
    <w:p w14:paraId="518CDFF6" w14:textId="77777777" w:rsidR="00385964" w:rsidRDefault="00385964"/>
    <w:p w14:paraId="14F7B4AD" w14:textId="77777777" w:rsidR="005A4CE9" w:rsidRDefault="005A4CE9"/>
    <w:p w14:paraId="7DDB11E2" w14:textId="1912BC31" w:rsidR="005A4CE9" w:rsidRDefault="005A4CE9">
      <w:pPr>
        <w:rPr>
          <w:b/>
          <w:bCs/>
          <w:color w:val="000000"/>
          <w:sz w:val="28"/>
          <w:szCs w:val="28"/>
          <w:lang w:val="x-none"/>
        </w:rPr>
      </w:pPr>
      <w:r>
        <w:rPr>
          <w:b/>
          <w:bCs/>
          <w:color w:val="000000"/>
          <w:sz w:val="28"/>
          <w:szCs w:val="28"/>
          <w:lang w:val="x-none"/>
        </w:rPr>
        <w:t>Objective</w:t>
      </w:r>
    </w:p>
    <w:p w14:paraId="7ECA728C" w14:textId="77777777" w:rsidR="00F573BE" w:rsidRDefault="00F573BE"/>
    <w:p w14:paraId="7CF22F01" w14:textId="1872D96B" w:rsidR="004F5F26" w:rsidRPr="00031360" w:rsidRDefault="00A54D18" w:rsidP="004F5F26">
      <w:pPr>
        <w:rPr>
          <w:szCs w:val="20"/>
        </w:rPr>
      </w:pPr>
      <w:r w:rsidRPr="00A54D18">
        <w:rPr>
          <w:szCs w:val="20"/>
        </w:rPr>
        <w:t xml:space="preserve">An accomplished </w:t>
      </w:r>
      <w:r w:rsidR="00281040">
        <w:rPr>
          <w:szCs w:val="20"/>
        </w:rPr>
        <w:t>Technical</w:t>
      </w:r>
      <w:r w:rsidRPr="00A54D18">
        <w:rPr>
          <w:szCs w:val="20"/>
        </w:rPr>
        <w:t xml:space="preserve"> Lead specializing in developing </w:t>
      </w:r>
      <w:r w:rsidR="00565958">
        <w:rPr>
          <w:szCs w:val="20"/>
        </w:rPr>
        <w:t xml:space="preserve">customer facing, B2B and enterprise applications </w:t>
      </w:r>
      <w:r w:rsidRPr="00A54D18">
        <w:rPr>
          <w:szCs w:val="20"/>
        </w:rPr>
        <w:t xml:space="preserve">using Native iOS/Android and Hybrid </w:t>
      </w:r>
      <w:r w:rsidR="008A73F8">
        <w:rPr>
          <w:szCs w:val="20"/>
        </w:rPr>
        <w:t>technologie</w:t>
      </w:r>
      <w:r w:rsidR="00EA4A8A">
        <w:rPr>
          <w:szCs w:val="20"/>
        </w:rPr>
        <w:t>s</w:t>
      </w:r>
      <w:r w:rsidRPr="00A54D18">
        <w:rPr>
          <w:szCs w:val="20"/>
        </w:rPr>
        <w:t xml:space="preserve">. </w:t>
      </w:r>
      <w:r w:rsidR="004F5F26" w:rsidRPr="00F44562">
        <w:rPr>
          <w:szCs w:val="20"/>
        </w:rPr>
        <w:t xml:space="preserve">Have </w:t>
      </w:r>
      <w:r w:rsidR="00D544E5">
        <w:rPr>
          <w:szCs w:val="20"/>
        </w:rPr>
        <w:t>vast experience</w:t>
      </w:r>
      <w:r w:rsidR="004F5F26" w:rsidRPr="00F44562">
        <w:rPr>
          <w:szCs w:val="20"/>
        </w:rPr>
        <w:t xml:space="preserve"> in delivering end-to-end projects, which include requirement </w:t>
      </w:r>
      <w:r w:rsidR="00EA7F2B">
        <w:rPr>
          <w:szCs w:val="20"/>
        </w:rPr>
        <w:t>analysis</w:t>
      </w:r>
      <w:r w:rsidR="004F5F26" w:rsidRPr="00F44562">
        <w:rPr>
          <w:szCs w:val="20"/>
        </w:rPr>
        <w:t xml:space="preserve">, design </w:t>
      </w:r>
      <w:r w:rsidR="00EA7F2B">
        <w:rPr>
          <w:szCs w:val="20"/>
        </w:rPr>
        <w:t xml:space="preserve">of </w:t>
      </w:r>
      <w:r w:rsidR="004F5F26" w:rsidRPr="00F44562">
        <w:rPr>
          <w:szCs w:val="20"/>
        </w:rPr>
        <w:t xml:space="preserve">application architecture (HLD and LLD), development for iOS, Android </w:t>
      </w:r>
      <w:r w:rsidR="00031360" w:rsidRPr="00F44562">
        <w:rPr>
          <w:szCs w:val="20"/>
        </w:rPr>
        <w:t>Native Applications</w:t>
      </w:r>
      <w:r w:rsidR="004F5F26" w:rsidRPr="00F44562">
        <w:rPr>
          <w:szCs w:val="20"/>
        </w:rPr>
        <w:t xml:space="preserve">. </w:t>
      </w:r>
    </w:p>
    <w:p w14:paraId="07F78CD7" w14:textId="7F62660E" w:rsidR="004A7D34" w:rsidRDefault="004A7D34" w:rsidP="004A7D34">
      <w:pPr>
        <w:autoSpaceDE w:val="0"/>
        <w:jc w:val="both"/>
        <w:rPr>
          <w:szCs w:val="20"/>
        </w:rPr>
      </w:pPr>
    </w:p>
    <w:p w14:paraId="29B21754" w14:textId="77777777" w:rsidR="00FA6FB8" w:rsidRPr="00FA6FB8" w:rsidRDefault="00FA6FB8" w:rsidP="00FA6FB8">
      <w:pPr>
        <w:autoSpaceDE w:val="0"/>
        <w:jc w:val="both"/>
        <w:rPr>
          <w:szCs w:val="20"/>
        </w:rPr>
      </w:pPr>
    </w:p>
    <w:p w14:paraId="3035BDCB" w14:textId="37996164" w:rsidR="005A4CE9" w:rsidRDefault="005A4CE9">
      <w:pPr>
        <w:rPr>
          <w:b/>
          <w:bCs/>
          <w:color w:val="000000"/>
          <w:sz w:val="28"/>
          <w:szCs w:val="28"/>
          <w:lang w:val="x-none"/>
        </w:rPr>
      </w:pPr>
      <w:r>
        <w:rPr>
          <w:b/>
          <w:bCs/>
          <w:color w:val="000000"/>
          <w:sz w:val="28"/>
          <w:szCs w:val="28"/>
          <w:lang w:val="x-none"/>
        </w:rPr>
        <w:t>Experience</w:t>
      </w:r>
    </w:p>
    <w:p w14:paraId="123A0EF9" w14:textId="77777777" w:rsidR="00F573BE" w:rsidRDefault="00F573BE">
      <w:pPr>
        <w:rPr>
          <w:szCs w:val="20"/>
        </w:rPr>
      </w:pPr>
    </w:p>
    <w:p w14:paraId="18BEEB24" w14:textId="51262747" w:rsidR="00A54D18" w:rsidRDefault="00A54D18" w:rsidP="00A54D18">
      <w:pPr>
        <w:numPr>
          <w:ilvl w:val="0"/>
          <w:numId w:val="10"/>
        </w:numPr>
        <w:autoSpaceDE w:val="0"/>
        <w:jc w:val="both"/>
        <w:rPr>
          <w:szCs w:val="20"/>
        </w:rPr>
      </w:pPr>
      <w:r w:rsidRPr="00A54D18">
        <w:rPr>
          <w:szCs w:val="20"/>
        </w:rPr>
        <w:t>More than 14+ years designing and developing software (including 7 years of team leading experience</w:t>
      </w:r>
      <w:r w:rsidR="00C54BD0">
        <w:rPr>
          <w:szCs w:val="20"/>
        </w:rPr>
        <w:t xml:space="preserve"> from medium to large teams from multiple </w:t>
      </w:r>
      <w:r w:rsidR="00AD5E90">
        <w:rPr>
          <w:szCs w:val="20"/>
        </w:rPr>
        <w:t xml:space="preserve">geographical </w:t>
      </w:r>
      <w:r w:rsidR="00C54BD0">
        <w:rPr>
          <w:szCs w:val="20"/>
        </w:rPr>
        <w:t>locations</w:t>
      </w:r>
      <w:r w:rsidRPr="00A54D18">
        <w:rPr>
          <w:szCs w:val="20"/>
        </w:rPr>
        <w:t>) combined with up-to-date knowledge of the latest technologies</w:t>
      </w:r>
      <w:r w:rsidR="009F00C1">
        <w:rPr>
          <w:szCs w:val="20"/>
        </w:rPr>
        <w:t xml:space="preserve"> in mobile and connected devices</w:t>
      </w:r>
      <w:r w:rsidRPr="00A54D18">
        <w:rPr>
          <w:szCs w:val="20"/>
        </w:rPr>
        <w:t>.</w:t>
      </w:r>
    </w:p>
    <w:p w14:paraId="22AE604E" w14:textId="496D4137" w:rsidR="00D10D38" w:rsidRPr="00D10D38" w:rsidRDefault="00D10D38" w:rsidP="00D10D38">
      <w:pPr>
        <w:numPr>
          <w:ilvl w:val="0"/>
          <w:numId w:val="10"/>
        </w:numPr>
        <w:autoSpaceDE w:val="0"/>
        <w:jc w:val="both"/>
        <w:rPr>
          <w:szCs w:val="20"/>
        </w:rPr>
      </w:pPr>
      <w:r w:rsidRPr="00A54D18">
        <w:rPr>
          <w:szCs w:val="20"/>
        </w:rPr>
        <w:t>Experienced (</w:t>
      </w:r>
      <w:r>
        <w:rPr>
          <w:szCs w:val="20"/>
        </w:rPr>
        <w:t>6</w:t>
      </w:r>
      <w:r w:rsidRPr="00A54D18">
        <w:rPr>
          <w:szCs w:val="20"/>
        </w:rPr>
        <w:t>+ years) in the use of agile approaches, including Scrum, Extreme Programming and Test-Driven Development. [Certified in CSM, CSD and CSPO]</w:t>
      </w:r>
    </w:p>
    <w:p w14:paraId="3FBDBDE9" w14:textId="4A07A76A" w:rsidR="006D65CB" w:rsidRPr="006D65CB" w:rsidRDefault="006D65CB" w:rsidP="006D65CB">
      <w:pPr>
        <w:numPr>
          <w:ilvl w:val="0"/>
          <w:numId w:val="10"/>
        </w:numPr>
        <w:autoSpaceDE w:val="0"/>
        <w:jc w:val="both"/>
        <w:rPr>
          <w:szCs w:val="20"/>
        </w:rPr>
      </w:pPr>
      <w:r w:rsidRPr="005770B1">
        <w:rPr>
          <w:szCs w:val="20"/>
        </w:rPr>
        <w:t>Hands on experience in handling multiple projects simultaneously and coordinating with teams across different geographical locations.</w:t>
      </w:r>
    </w:p>
    <w:p w14:paraId="6F4F881C" w14:textId="77777777" w:rsidR="00A54D18" w:rsidRPr="00A54D18" w:rsidRDefault="00A54D18" w:rsidP="00A54D18">
      <w:pPr>
        <w:numPr>
          <w:ilvl w:val="0"/>
          <w:numId w:val="10"/>
        </w:numPr>
        <w:autoSpaceDE w:val="0"/>
        <w:jc w:val="both"/>
        <w:rPr>
          <w:szCs w:val="20"/>
        </w:rPr>
      </w:pPr>
      <w:r w:rsidRPr="00A54D18">
        <w:rPr>
          <w:szCs w:val="20"/>
        </w:rPr>
        <w:t>Possess extensive experience in Customer Interactions. (Asian, European &amp; US)</w:t>
      </w:r>
    </w:p>
    <w:p w14:paraId="592597AD" w14:textId="77777777" w:rsidR="00A54D18" w:rsidRPr="00A54D18" w:rsidRDefault="00A54D18" w:rsidP="00A54D18">
      <w:pPr>
        <w:numPr>
          <w:ilvl w:val="0"/>
          <w:numId w:val="10"/>
        </w:numPr>
        <w:autoSpaceDE w:val="0"/>
        <w:jc w:val="both"/>
        <w:rPr>
          <w:szCs w:val="20"/>
        </w:rPr>
      </w:pPr>
      <w:r w:rsidRPr="00A54D18">
        <w:rPr>
          <w:szCs w:val="20"/>
        </w:rPr>
        <w:t>Experience in Mobile Enterprise Application Architecture, Design and Development of Mobile and Tablets (Android &amp; iOS).</w:t>
      </w:r>
    </w:p>
    <w:p w14:paraId="1238AB48" w14:textId="77777777" w:rsidR="00A54D18" w:rsidRPr="00A54D18" w:rsidRDefault="00A54D18" w:rsidP="00A54D18">
      <w:pPr>
        <w:numPr>
          <w:ilvl w:val="0"/>
          <w:numId w:val="10"/>
        </w:numPr>
        <w:autoSpaceDE w:val="0"/>
        <w:jc w:val="both"/>
        <w:rPr>
          <w:szCs w:val="20"/>
        </w:rPr>
      </w:pPr>
      <w:r w:rsidRPr="00A54D18">
        <w:rPr>
          <w:szCs w:val="20"/>
        </w:rPr>
        <w:t>Experienced in object-oriented design and programming, architectural patterns and component infrastructure.</w:t>
      </w:r>
    </w:p>
    <w:p w14:paraId="67C12332" w14:textId="0651BDE0" w:rsidR="00846790" w:rsidRPr="00846790" w:rsidRDefault="00846790" w:rsidP="00846790">
      <w:pPr>
        <w:numPr>
          <w:ilvl w:val="0"/>
          <w:numId w:val="10"/>
        </w:numPr>
        <w:autoSpaceDE w:val="0"/>
        <w:jc w:val="both"/>
        <w:rPr>
          <w:szCs w:val="20"/>
        </w:rPr>
      </w:pPr>
      <w:r>
        <w:rPr>
          <w:szCs w:val="20"/>
        </w:rPr>
        <w:t>Domain Expert in Messaging, AV Streaming, DYI device Enrolment process</w:t>
      </w:r>
    </w:p>
    <w:p w14:paraId="001AC3B0" w14:textId="77777777" w:rsidR="00846790" w:rsidRPr="00A54D18" w:rsidRDefault="00846790" w:rsidP="00846790">
      <w:pPr>
        <w:numPr>
          <w:ilvl w:val="0"/>
          <w:numId w:val="10"/>
        </w:numPr>
        <w:autoSpaceDE w:val="0"/>
        <w:jc w:val="both"/>
        <w:rPr>
          <w:szCs w:val="20"/>
        </w:rPr>
      </w:pPr>
      <w:r w:rsidRPr="00A54D18">
        <w:rPr>
          <w:szCs w:val="20"/>
        </w:rPr>
        <w:t xml:space="preserve">Experience in Mobile Application DevOps processes. </w:t>
      </w:r>
    </w:p>
    <w:p w14:paraId="1DD1F20F" w14:textId="77777777" w:rsidR="00846790" w:rsidRDefault="00846790" w:rsidP="00846790">
      <w:pPr>
        <w:numPr>
          <w:ilvl w:val="0"/>
          <w:numId w:val="10"/>
        </w:numPr>
        <w:autoSpaceDE w:val="0"/>
        <w:jc w:val="both"/>
        <w:rPr>
          <w:szCs w:val="20"/>
        </w:rPr>
      </w:pPr>
      <w:r w:rsidRPr="00A54D18">
        <w:rPr>
          <w:szCs w:val="20"/>
        </w:rPr>
        <w:t>Experience in Signing and publishing process with all Major App Stores.</w:t>
      </w:r>
    </w:p>
    <w:p w14:paraId="2809CE9E" w14:textId="77777777" w:rsidR="0072425D" w:rsidRPr="00846790" w:rsidRDefault="0072425D" w:rsidP="00846790">
      <w:pPr>
        <w:autoSpaceDE w:val="0"/>
        <w:ind w:left="720"/>
        <w:jc w:val="both"/>
        <w:rPr>
          <w:szCs w:val="20"/>
        </w:rPr>
      </w:pPr>
    </w:p>
    <w:p w14:paraId="33CD3419" w14:textId="3A466680" w:rsidR="0084410C" w:rsidRPr="008351F9" w:rsidRDefault="00A90038" w:rsidP="0084410C">
      <w:pPr>
        <w:pStyle w:val="Heading2"/>
        <w:rPr>
          <w:rFonts w:ascii="Book Antiqua" w:eastAsia="MS PMincho" w:hAnsi="Book Antiqua" w:cs="Book Antiqua"/>
          <w:sz w:val="20"/>
          <w:lang w:eastAsia="zh-CN"/>
        </w:rPr>
      </w:pPr>
      <w:r>
        <w:rPr>
          <w:lang w:val="en-US"/>
        </w:rPr>
        <w:t>Ivy Mobility Solution Ltd</w:t>
      </w:r>
      <w:r w:rsidR="0084410C" w:rsidRPr="00912B61">
        <w:t>, Bangalore</w:t>
      </w:r>
      <w:r w:rsidR="0084410C" w:rsidRPr="0072425D">
        <w:t>, India</w:t>
      </w:r>
      <w:r>
        <w:tab/>
      </w:r>
      <w:r>
        <w:tab/>
      </w:r>
      <w:r>
        <w:tab/>
      </w:r>
      <w:r>
        <w:tab/>
      </w:r>
      <w:r w:rsidR="0084410C">
        <w:rPr>
          <w:lang w:val="en-US"/>
        </w:rPr>
        <w:t>[</w:t>
      </w:r>
      <w:r>
        <w:rPr>
          <w:lang w:val="en-US"/>
        </w:rPr>
        <w:t>1</w:t>
      </w:r>
      <w:r w:rsidRPr="00A90038">
        <w:rPr>
          <w:vertAlign w:val="superscript"/>
          <w:lang w:val="en-US"/>
        </w:rPr>
        <w:t>st</w:t>
      </w:r>
      <w:r>
        <w:rPr>
          <w:lang w:val="en-US"/>
        </w:rPr>
        <w:t xml:space="preserve"> April</w:t>
      </w:r>
      <w:r w:rsidR="0084410C">
        <w:rPr>
          <w:lang w:val="en-US"/>
        </w:rPr>
        <w:t xml:space="preserve"> 2018 – Till Date]</w:t>
      </w:r>
    </w:p>
    <w:p w14:paraId="62545FB2" w14:textId="77777777" w:rsidR="0084410C" w:rsidRPr="000A71C0" w:rsidRDefault="0084410C" w:rsidP="0084410C">
      <w:pPr>
        <w:pStyle w:val="BodyText"/>
        <w:autoSpaceDE w:val="0"/>
        <w:ind w:right="-20"/>
        <w:jc w:val="both"/>
      </w:pPr>
      <w:r w:rsidRPr="000A71C0">
        <w:t xml:space="preserve">At </w:t>
      </w:r>
      <w:proofErr w:type="spellStart"/>
      <w:r w:rsidRPr="000A71C0">
        <w:t>Resideo</w:t>
      </w:r>
      <w:proofErr w:type="spellEnd"/>
      <w:r w:rsidRPr="000A71C0">
        <w:t xml:space="preserve">, a Honeywell spin-off, continues to work as </w:t>
      </w:r>
      <w:r w:rsidRPr="0072425D">
        <w:t>Technology Specialist</w:t>
      </w:r>
      <w:r w:rsidRPr="000A71C0">
        <w:t xml:space="preserve">, with same responsibilities including new feature development, interface design &amp; code review, </w:t>
      </w:r>
      <w:r w:rsidRPr="0072425D">
        <w:t>to deliver a highly stable and secure user facing application both in iOS and Android platform.</w:t>
      </w:r>
    </w:p>
    <w:p w14:paraId="72D252A0" w14:textId="3F2D577A" w:rsidR="008351F9" w:rsidRPr="008351F9" w:rsidRDefault="008351F9" w:rsidP="008351F9">
      <w:pPr>
        <w:pStyle w:val="Heading2"/>
        <w:rPr>
          <w:rFonts w:ascii="Book Antiqua" w:eastAsia="MS PMincho" w:hAnsi="Book Antiqua" w:cs="Book Antiqua"/>
          <w:sz w:val="20"/>
          <w:lang w:eastAsia="zh-CN"/>
        </w:rPr>
      </w:pPr>
      <w:proofErr w:type="spellStart"/>
      <w:r w:rsidRPr="008351F9">
        <w:t>Resideo</w:t>
      </w:r>
      <w:proofErr w:type="spellEnd"/>
      <w:r w:rsidRPr="008351F9">
        <w:t xml:space="preserve"> Inc</w:t>
      </w:r>
      <w:r w:rsidR="006955E7" w:rsidRPr="00912B61">
        <w:t>, Bangalore</w:t>
      </w:r>
      <w:r w:rsidR="006955E7" w:rsidRPr="0072425D">
        <w:t>, India</w:t>
      </w:r>
      <w:r w:rsidR="006955E7">
        <w:tab/>
      </w:r>
      <w:r w:rsidR="006955E7">
        <w:tab/>
      </w:r>
      <w:r w:rsidR="006955E7">
        <w:tab/>
      </w:r>
      <w:r w:rsidR="006955E7">
        <w:tab/>
      </w:r>
      <w:r w:rsidR="00204A08">
        <w:rPr>
          <w:lang w:val="en-US"/>
        </w:rPr>
        <w:t xml:space="preserve">                  </w:t>
      </w:r>
      <w:bookmarkStart w:id="0" w:name="_GoBack"/>
      <w:bookmarkEnd w:id="0"/>
      <w:r w:rsidR="006955E7">
        <w:rPr>
          <w:lang w:val="en-US"/>
        </w:rPr>
        <w:t>[26</w:t>
      </w:r>
      <w:r w:rsidR="006955E7" w:rsidRPr="006955E7">
        <w:rPr>
          <w:vertAlign w:val="superscript"/>
          <w:lang w:val="en-US"/>
        </w:rPr>
        <w:t>th</w:t>
      </w:r>
      <w:r w:rsidR="006955E7">
        <w:rPr>
          <w:lang w:val="en-US"/>
        </w:rPr>
        <w:t xml:space="preserve"> Oct 2018 – </w:t>
      </w:r>
      <w:r w:rsidR="00204A08">
        <w:rPr>
          <w:lang w:val="en-US"/>
        </w:rPr>
        <w:t>29</w:t>
      </w:r>
      <w:r w:rsidR="00204A08" w:rsidRPr="00204A08">
        <w:rPr>
          <w:vertAlign w:val="superscript"/>
          <w:lang w:val="en-US"/>
        </w:rPr>
        <w:t>th</w:t>
      </w:r>
      <w:r w:rsidR="00204A08">
        <w:rPr>
          <w:lang w:val="en-US"/>
        </w:rPr>
        <w:t xml:space="preserve"> Mar 2019</w:t>
      </w:r>
      <w:r w:rsidR="00F573BE">
        <w:rPr>
          <w:lang w:val="en-US"/>
        </w:rPr>
        <w:t>]</w:t>
      </w:r>
    </w:p>
    <w:p w14:paraId="7DB95E2F" w14:textId="66D7E4D0" w:rsidR="003A0B14" w:rsidRPr="000A71C0" w:rsidRDefault="00F6125D" w:rsidP="00F6125D">
      <w:pPr>
        <w:pStyle w:val="BodyText"/>
        <w:autoSpaceDE w:val="0"/>
        <w:ind w:right="-20"/>
        <w:jc w:val="both"/>
      </w:pPr>
      <w:bookmarkStart w:id="1" w:name="OLE_LINK5"/>
      <w:bookmarkStart w:id="2" w:name="OLE_LINK6"/>
      <w:r w:rsidRPr="000A71C0">
        <w:t xml:space="preserve">At </w:t>
      </w:r>
      <w:proofErr w:type="spellStart"/>
      <w:r w:rsidRPr="000A71C0">
        <w:t>Resideo</w:t>
      </w:r>
      <w:proofErr w:type="spellEnd"/>
      <w:r w:rsidRPr="000A71C0">
        <w:t xml:space="preserve">, a Honeywell spin-off, continues to work as </w:t>
      </w:r>
      <w:r w:rsidRPr="0072425D">
        <w:t>Technology Specialist</w:t>
      </w:r>
      <w:r w:rsidR="001868FE" w:rsidRPr="000A71C0">
        <w:t xml:space="preserve">, with same responsibilities </w:t>
      </w:r>
      <w:r w:rsidR="001E6D50" w:rsidRPr="000A71C0">
        <w:t xml:space="preserve">including new feature development, interface design &amp; code review, </w:t>
      </w:r>
      <w:r w:rsidR="001E6D50" w:rsidRPr="0072425D">
        <w:t>to deliver a highly stable and secure user facing application both in iOS and Android platform.</w:t>
      </w:r>
    </w:p>
    <w:bookmarkEnd w:id="1"/>
    <w:bookmarkEnd w:id="2"/>
    <w:p w14:paraId="1B4858F8" w14:textId="11BD36E4" w:rsidR="0072425D" w:rsidRPr="0072425D" w:rsidRDefault="0072425D" w:rsidP="0072425D">
      <w:pPr>
        <w:pStyle w:val="Heading2"/>
      </w:pPr>
      <w:r w:rsidRPr="0072425D">
        <w:lastRenderedPageBreak/>
        <w:t>Honeywell Technologies Ltd, Bangalore, India</w:t>
      </w:r>
      <w:r w:rsidRPr="0072425D">
        <w:tab/>
        <w:t xml:space="preserve">                           </w:t>
      </w:r>
      <w:r w:rsidR="009435A2">
        <w:rPr>
          <w:lang w:val="en-US"/>
        </w:rPr>
        <w:t xml:space="preserve">  </w:t>
      </w:r>
      <w:r w:rsidRPr="0072425D">
        <w:t xml:space="preserve">[15th Sept 2016 – </w:t>
      </w:r>
      <w:r w:rsidR="006955E7">
        <w:rPr>
          <w:lang w:val="en-US"/>
        </w:rPr>
        <w:t>25</w:t>
      </w:r>
      <w:r w:rsidR="006955E7" w:rsidRPr="006955E7">
        <w:rPr>
          <w:vertAlign w:val="superscript"/>
          <w:lang w:val="en-US"/>
        </w:rPr>
        <w:t>th</w:t>
      </w:r>
      <w:r w:rsidR="006955E7">
        <w:rPr>
          <w:lang w:val="en-US"/>
        </w:rPr>
        <w:t xml:space="preserve"> Oct</w:t>
      </w:r>
      <w:r w:rsidRPr="0072425D">
        <w:t xml:space="preserve"> </w:t>
      </w:r>
      <w:r w:rsidR="006955E7">
        <w:rPr>
          <w:lang w:val="en-US"/>
        </w:rPr>
        <w:t>2018</w:t>
      </w:r>
      <w:r w:rsidRPr="0072425D">
        <w:t xml:space="preserve">] </w:t>
      </w:r>
    </w:p>
    <w:p w14:paraId="4189E634" w14:textId="1A4C0704" w:rsidR="0072425D" w:rsidRPr="00DD37E6" w:rsidRDefault="0072425D" w:rsidP="0072425D">
      <w:pPr>
        <w:pStyle w:val="BodyText"/>
        <w:autoSpaceDE w:val="0"/>
        <w:ind w:right="-20"/>
        <w:jc w:val="both"/>
      </w:pPr>
      <w:bookmarkStart w:id="3" w:name="OLE_LINK3"/>
      <w:bookmarkStart w:id="4" w:name="OLE_LINK4"/>
      <w:r w:rsidRPr="0072425D">
        <w:t xml:space="preserve">I </w:t>
      </w:r>
      <w:r w:rsidR="00646DC1">
        <w:rPr>
          <w:lang w:val="en-US"/>
        </w:rPr>
        <w:t>was</w:t>
      </w:r>
      <w:r w:rsidRPr="0072425D">
        <w:t xml:space="preserve"> working as Technology Specialist, Honeywell’s IoT based Home secu</w:t>
      </w:r>
      <w:r w:rsidR="0085469F">
        <w:t>rity solution project which use</w:t>
      </w:r>
      <w:r w:rsidR="0085469F">
        <w:rPr>
          <w:lang w:val="en-US"/>
        </w:rPr>
        <w:t>s</w:t>
      </w:r>
      <w:r w:rsidRPr="0072425D">
        <w:t xml:space="preserve"> Azure-IoT Hub or AWS-IoT for different Security installations in US and Canada. My responsibilities include </w:t>
      </w:r>
      <w:r w:rsidR="00085DAD">
        <w:rPr>
          <w:lang w:val="en-US"/>
        </w:rPr>
        <w:t xml:space="preserve">new feature development, </w:t>
      </w:r>
      <w:r w:rsidR="00B90E48">
        <w:rPr>
          <w:lang w:val="en-US"/>
        </w:rPr>
        <w:t>interface design</w:t>
      </w:r>
      <w:r w:rsidR="00085DAD">
        <w:rPr>
          <w:lang w:val="en-US"/>
        </w:rPr>
        <w:t xml:space="preserve"> &amp;</w:t>
      </w:r>
      <w:r w:rsidR="00C57C1B">
        <w:rPr>
          <w:lang w:val="en-US"/>
        </w:rPr>
        <w:t xml:space="preserve"> code review</w:t>
      </w:r>
      <w:r w:rsidR="002D4C5A">
        <w:rPr>
          <w:lang w:val="en-US"/>
        </w:rPr>
        <w:t>,</w:t>
      </w:r>
      <w:r w:rsidR="006C2758">
        <w:rPr>
          <w:lang w:val="en-US"/>
        </w:rPr>
        <w:t xml:space="preserve"> </w:t>
      </w:r>
      <w:r w:rsidRPr="0072425D">
        <w:t xml:space="preserve">to deliver a highly stable and secure user facing application both in iOS and Android platform. </w:t>
      </w:r>
    </w:p>
    <w:bookmarkEnd w:id="3"/>
    <w:bookmarkEnd w:id="4"/>
    <w:p w14:paraId="62513700" w14:textId="6BF71160" w:rsidR="005A4CE9" w:rsidRDefault="005A4CE9" w:rsidP="0072425D">
      <w:pPr>
        <w:pStyle w:val="Heading2"/>
        <w:numPr>
          <w:ilvl w:val="0"/>
          <w:numId w:val="0"/>
        </w:numPr>
      </w:pPr>
      <w:r>
        <w:t>Samsung India Software Center [SRI-Delhi], India</w:t>
      </w:r>
      <w:r>
        <w:tab/>
      </w:r>
      <w:r>
        <w:tab/>
      </w:r>
      <w:r w:rsidR="0072425D">
        <w:rPr>
          <w:lang w:val="en-US"/>
        </w:rPr>
        <w:t xml:space="preserve">    </w:t>
      </w:r>
      <w:r w:rsidR="009435A2">
        <w:rPr>
          <w:lang w:val="en-US"/>
        </w:rPr>
        <w:t xml:space="preserve"> </w:t>
      </w:r>
      <w:r>
        <w:t xml:space="preserve">[25th Jun 2012 – </w:t>
      </w:r>
      <w:r w:rsidR="0072425D">
        <w:rPr>
          <w:lang w:val="en-US"/>
        </w:rPr>
        <w:t>10</w:t>
      </w:r>
      <w:r w:rsidR="0072425D">
        <w:rPr>
          <w:vertAlign w:val="superscript"/>
          <w:lang w:val="en-US"/>
        </w:rPr>
        <w:t xml:space="preserve">th </w:t>
      </w:r>
      <w:r w:rsidR="0072425D">
        <w:rPr>
          <w:lang w:val="en-US"/>
        </w:rPr>
        <w:t>Sept 2016</w:t>
      </w:r>
      <w:r>
        <w:t xml:space="preserve">] </w:t>
      </w:r>
    </w:p>
    <w:p w14:paraId="60B7DA3B" w14:textId="77777777" w:rsidR="005A4CE9" w:rsidRDefault="00CB767E">
      <w:pPr>
        <w:pStyle w:val="BodyText"/>
        <w:autoSpaceDE w:val="0"/>
        <w:ind w:right="-20"/>
        <w:jc w:val="both"/>
      </w:pPr>
      <w:bookmarkStart w:id="5" w:name="OLE_LINK1"/>
      <w:bookmarkStart w:id="6" w:name="OLE_LINK2"/>
      <w:bookmarkStart w:id="7" w:name="OLE_LINK7"/>
      <w:bookmarkStart w:id="8" w:name="OLE_LINK8"/>
      <w:r>
        <w:t xml:space="preserve">I </w:t>
      </w:r>
      <w:r w:rsidR="00E1175B">
        <w:rPr>
          <w:lang w:val="en-US"/>
        </w:rPr>
        <w:t>was</w:t>
      </w:r>
      <w:r>
        <w:t xml:space="preserve"> </w:t>
      </w:r>
      <w:r w:rsidR="00481979">
        <w:rPr>
          <w:lang w:val="en-US"/>
        </w:rPr>
        <w:t>working as</w:t>
      </w:r>
      <w:r>
        <w:t xml:space="preserve"> </w:t>
      </w:r>
      <w:r w:rsidRPr="00CB767E">
        <w:t>chief engineer</w:t>
      </w:r>
      <w:r w:rsidR="005A4CE9">
        <w:t xml:space="preserve"> for Android </w:t>
      </w:r>
      <w:r w:rsidR="00481979">
        <w:t xml:space="preserve">&amp; iOS Platform B2B Applications. </w:t>
      </w:r>
      <w:r w:rsidR="005A4CE9">
        <w:t xml:space="preserve">My </w:t>
      </w:r>
      <w:r w:rsidR="00D7482D">
        <w:rPr>
          <w:lang w:val="en-US"/>
        </w:rPr>
        <w:t>was responsible for</w:t>
      </w:r>
      <w:r w:rsidR="005A4CE9">
        <w:t xml:space="preserve"> </w:t>
      </w:r>
      <w:r w:rsidR="00FA6FB8">
        <w:rPr>
          <w:lang w:val="en-US"/>
        </w:rPr>
        <w:t xml:space="preserve">leading a team of 30+ developers working on multiple platforms (MacOS, </w:t>
      </w:r>
      <w:r w:rsidR="000D2BD9">
        <w:rPr>
          <w:lang w:val="en-US"/>
        </w:rPr>
        <w:t>iOS / Android</w:t>
      </w:r>
      <w:r w:rsidR="00FA6FB8">
        <w:rPr>
          <w:lang w:val="en-US"/>
        </w:rPr>
        <w:t xml:space="preserve">) </w:t>
      </w:r>
      <w:r w:rsidR="00905B86">
        <w:rPr>
          <w:lang w:val="en-US"/>
        </w:rPr>
        <w:t xml:space="preserve">and </w:t>
      </w:r>
      <w:r w:rsidR="005A4CE9">
        <w:t xml:space="preserve">managing project time lines and making sure technical road blocks are over come in timely manner. </w:t>
      </w:r>
      <w:bookmarkEnd w:id="5"/>
      <w:bookmarkEnd w:id="6"/>
      <w:r w:rsidR="005A4CE9">
        <w:t>Till</w:t>
      </w:r>
      <w:r w:rsidR="006F6C05">
        <w:t xml:space="preserve"> date I have handled more than 10</w:t>
      </w:r>
      <w:r w:rsidR="005A4CE9">
        <w:t xml:space="preserve"> projects with minimal defect density and without any delay in project delivery time-lines.    </w:t>
      </w:r>
    </w:p>
    <w:bookmarkEnd w:id="7"/>
    <w:bookmarkEnd w:id="8"/>
    <w:p w14:paraId="083C0478" w14:textId="42BE0735" w:rsidR="005A4CE9" w:rsidRDefault="005A4CE9">
      <w:pPr>
        <w:pStyle w:val="Heading2"/>
      </w:pPr>
      <w:proofErr w:type="spellStart"/>
      <w:r>
        <w:t>Affle</w:t>
      </w:r>
      <w:proofErr w:type="spellEnd"/>
      <w:r>
        <w:t xml:space="preserve"> </w:t>
      </w:r>
      <w:proofErr w:type="spellStart"/>
      <w:r>
        <w:t>Pte</w:t>
      </w:r>
      <w:proofErr w:type="spellEnd"/>
      <w:r>
        <w:t xml:space="preserve"> Ltd, Singapore</w:t>
      </w:r>
      <w:r>
        <w:tab/>
      </w:r>
      <w:r>
        <w:tab/>
      </w:r>
      <w:r>
        <w:tab/>
      </w:r>
      <w:r>
        <w:tab/>
      </w:r>
      <w:r>
        <w:tab/>
      </w:r>
      <w:r w:rsidR="0070334C">
        <w:rPr>
          <w:lang w:val="en-US"/>
        </w:rPr>
        <w:t xml:space="preserve">                        </w:t>
      </w:r>
      <w:r>
        <w:t>[1</w:t>
      </w:r>
      <w:r>
        <w:rPr>
          <w:vertAlign w:val="superscript"/>
        </w:rPr>
        <w:t>st</w:t>
      </w:r>
      <w:r>
        <w:t xml:space="preserve"> Jun 2006 – 5</w:t>
      </w:r>
      <w:r>
        <w:rPr>
          <w:vertAlign w:val="superscript"/>
        </w:rPr>
        <w:t>th</w:t>
      </w:r>
      <w:r>
        <w:t xml:space="preserve"> Jun 2012]</w:t>
      </w:r>
    </w:p>
    <w:p w14:paraId="01842CD0" w14:textId="07E1C4E3" w:rsidR="005A4CE9" w:rsidRDefault="00D2377A">
      <w:pPr>
        <w:pStyle w:val="BodyText"/>
        <w:autoSpaceDE w:val="0"/>
        <w:ind w:right="-20"/>
        <w:jc w:val="both"/>
      </w:pPr>
      <w:r>
        <w:rPr>
          <w:lang w:val="en-US"/>
        </w:rPr>
        <w:t>In</w:t>
      </w:r>
      <w:r w:rsidR="005A4CE9">
        <w:t xml:space="preserve"> </w:t>
      </w:r>
      <w:proofErr w:type="spellStart"/>
      <w:r w:rsidR="005A4CE9">
        <w:t>Affle</w:t>
      </w:r>
      <w:proofErr w:type="spellEnd"/>
      <w:r w:rsidR="005A4CE9">
        <w:t xml:space="preserve"> </w:t>
      </w:r>
      <w:proofErr w:type="spellStart"/>
      <w:r w:rsidR="005A4CE9">
        <w:t>Pte</w:t>
      </w:r>
      <w:proofErr w:type="spellEnd"/>
      <w:r w:rsidR="005A4CE9">
        <w:t xml:space="preserve"> Ltd, Singapore, </w:t>
      </w:r>
      <w:r>
        <w:rPr>
          <w:lang w:val="en-US"/>
        </w:rPr>
        <w:t>I was a L</w:t>
      </w:r>
      <w:proofErr w:type="spellStart"/>
      <w:r w:rsidR="005A4CE9">
        <w:t>ead</w:t>
      </w:r>
      <w:proofErr w:type="spellEnd"/>
      <w:r w:rsidR="005A4CE9">
        <w:t xml:space="preserve"> </w:t>
      </w:r>
      <w:r>
        <w:rPr>
          <w:lang w:val="en-US"/>
        </w:rPr>
        <w:t>Developer</w:t>
      </w:r>
      <w:r w:rsidR="005A4CE9">
        <w:t xml:space="preserve"> and </w:t>
      </w:r>
      <w:r w:rsidR="00BD6A4C">
        <w:rPr>
          <w:lang w:val="en-US"/>
        </w:rPr>
        <w:t xml:space="preserve">was responsible for </w:t>
      </w:r>
      <w:r w:rsidR="0066609C">
        <w:rPr>
          <w:lang w:val="en-US"/>
        </w:rPr>
        <w:t>development</w:t>
      </w:r>
      <w:r w:rsidR="005A4CE9">
        <w:t xml:space="preserve"> </w:t>
      </w:r>
      <w:r w:rsidR="00943461">
        <w:rPr>
          <w:lang w:val="en-US"/>
        </w:rPr>
        <w:t xml:space="preserve">and </w:t>
      </w:r>
      <w:r w:rsidR="0066609C">
        <w:rPr>
          <w:lang w:val="en-US"/>
        </w:rPr>
        <w:t xml:space="preserve">deployment </w:t>
      </w:r>
      <w:r w:rsidR="00FD5133">
        <w:rPr>
          <w:lang w:val="en-US"/>
        </w:rPr>
        <w:t xml:space="preserve">of </w:t>
      </w:r>
      <w:r w:rsidR="0066609C">
        <w:rPr>
          <w:lang w:val="en-US"/>
        </w:rPr>
        <w:t>Ad</w:t>
      </w:r>
      <w:r w:rsidR="00943461">
        <w:rPr>
          <w:lang w:val="en-US"/>
        </w:rPr>
        <w:t>-Serving</w:t>
      </w:r>
      <w:r w:rsidR="005A4CE9">
        <w:t xml:space="preserve"> product across the </w:t>
      </w:r>
      <w:r w:rsidR="00943461">
        <w:rPr>
          <w:lang w:val="en-US"/>
        </w:rPr>
        <w:t>a</w:t>
      </w:r>
      <w:proofErr w:type="spellStart"/>
      <w:r w:rsidR="005A4CE9">
        <w:t>sia</w:t>
      </w:r>
      <w:r w:rsidR="00943461">
        <w:rPr>
          <w:lang w:val="en-US"/>
        </w:rPr>
        <w:t>n</w:t>
      </w:r>
      <w:proofErr w:type="spellEnd"/>
      <w:r w:rsidR="005A4CE9">
        <w:t xml:space="preserve"> markets on Samsung OEM platform devices. My responsibilities include</w:t>
      </w:r>
      <w:r w:rsidR="00FA6FB8">
        <w:rPr>
          <w:lang w:val="en-US"/>
        </w:rPr>
        <w:t>d</w:t>
      </w:r>
      <w:r w:rsidR="005A4CE9">
        <w:t xml:space="preserve"> working with various departments of the MNO (marketing, technology, VAS) and an internally assigned project team to design, code and roll out the products on the MNO network. Also </w:t>
      </w:r>
      <w:r w:rsidR="00AF4451">
        <w:rPr>
          <w:lang w:val="en-US"/>
        </w:rPr>
        <w:t>was</w:t>
      </w:r>
      <w:r w:rsidR="005A4CE9">
        <w:t xml:space="preserve"> responsib</w:t>
      </w:r>
      <w:r w:rsidR="00AF4451">
        <w:rPr>
          <w:lang w:val="en-US"/>
        </w:rPr>
        <w:t>le</w:t>
      </w:r>
      <w:r w:rsidR="005A4CE9">
        <w:t xml:space="preserve"> </w:t>
      </w:r>
      <w:r w:rsidR="00AF4451">
        <w:rPr>
          <w:lang w:val="en-US"/>
        </w:rPr>
        <w:t>for</w:t>
      </w:r>
      <w:r w:rsidR="005A4CE9">
        <w:t xml:space="preserve"> exploring new opportunities with upcoming mobile platforms for </w:t>
      </w:r>
      <w:r w:rsidR="001325DD">
        <w:rPr>
          <w:lang w:val="en-US"/>
        </w:rPr>
        <w:t>comp</w:t>
      </w:r>
      <w:r w:rsidR="001F6CF8">
        <w:rPr>
          <w:lang w:val="en-US"/>
        </w:rPr>
        <w:t>a</w:t>
      </w:r>
      <w:r w:rsidR="001325DD">
        <w:rPr>
          <w:lang w:val="en-US"/>
        </w:rPr>
        <w:t>nies</w:t>
      </w:r>
      <w:r w:rsidR="005A4CE9">
        <w:t xml:space="preserve"> existing products and suggest new features to enhance them.</w:t>
      </w:r>
    </w:p>
    <w:p w14:paraId="46B7EA66" w14:textId="0B83E09F" w:rsidR="005A4CE9" w:rsidRDefault="005A4CE9">
      <w:pPr>
        <w:pStyle w:val="Heading2"/>
      </w:pPr>
      <w:proofErr w:type="spellStart"/>
      <w:r>
        <w:t>iFlect</w:t>
      </w:r>
      <w:proofErr w:type="spellEnd"/>
      <w:r>
        <w:t xml:space="preserve"> Technologies Inc. Mumbai, India</w:t>
      </w:r>
      <w:r>
        <w:tab/>
      </w:r>
      <w:r>
        <w:tab/>
      </w:r>
      <w:r>
        <w:tab/>
      </w:r>
      <w:r>
        <w:tab/>
      </w:r>
      <w:r w:rsidRPr="0070334C">
        <w:t xml:space="preserve">     </w:t>
      </w:r>
      <w:r w:rsidR="00D37064">
        <w:t xml:space="preserve">     </w:t>
      </w:r>
      <w:r w:rsidR="0070334C">
        <w:t>[5</w:t>
      </w:r>
      <w:r w:rsidR="0070334C">
        <w:rPr>
          <w:vertAlign w:val="superscript"/>
        </w:rPr>
        <w:t>th</w:t>
      </w:r>
      <w:r w:rsidR="0070334C">
        <w:t xml:space="preserve"> Dec 2003 – 5</w:t>
      </w:r>
      <w:r w:rsidR="0070334C">
        <w:rPr>
          <w:vertAlign w:val="superscript"/>
        </w:rPr>
        <w:t>th</w:t>
      </w:r>
      <w:r w:rsidR="0070334C">
        <w:t xml:space="preserve"> May 2006]</w:t>
      </w:r>
    </w:p>
    <w:p w14:paraId="18A825CC" w14:textId="2788FB20" w:rsidR="00C33FC1" w:rsidRDefault="005A4CE9">
      <w:pPr>
        <w:pStyle w:val="BodyText"/>
        <w:autoSpaceDE w:val="0"/>
        <w:ind w:right="-20"/>
        <w:jc w:val="both"/>
      </w:pPr>
      <w:bookmarkStart w:id="9" w:name="OLE_LINK9"/>
      <w:bookmarkStart w:id="10" w:name="OLE_LINK10"/>
      <w:r>
        <w:t>After my training as a Junior Software engineer I was promoted to Application developer and then as Lead developer.  Creating working prototypes</w:t>
      </w:r>
      <w:r w:rsidR="00D566C7">
        <w:rPr>
          <w:lang w:val="en-US"/>
        </w:rPr>
        <w:t>,</w:t>
      </w:r>
      <w:r>
        <w:t xml:space="preserve">  Evaluating and deciding on project time-lines.  Suggesting new products and features that can be easily developed with existing code base. Worked with teams of Verizon US and Reliance Communication India to successfully release of our streaming products.</w:t>
      </w:r>
    </w:p>
    <w:bookmarkEnd w:id="9"/>
    <w:bookmarkEnd w:id="10"/>
    <w:p w14:paraId="05BEC0C7" w14:textId="77777777" w:rsidR="005A4CE9" w:rsidRDefault="005A4CE9" w:rsidP="00C33FC1">
      <w:pPr>
        <w:pStyle w:val="Heading1"/>
        <w:numPr>
          <w:ilvl w:val="0"/>
          <w:numId w:val="0"/>
        </w:numPr>
      </w:pPr>
      <w:r>
        <w:t>Education</w:t>
      </w:r>
    </w:p>
    <w:p w14:paraId="01F65894" w14:textId="77777777" w:rsidR="005A4CE9" w:rsidRDefault="005A4CE9">
      <w:pPr>
        <w:pStyle w:val="ListBullet"/>
      </w:pPr>
      <w:r>
        <w:t>2002-2003 Post graduation Diploma in VLSI, CDAC ACTS, Pune, India</w:t>
      </w:r>
    </w:p>
    <w:p w14:paraId="62B0E7C7" w14:textId="77777777" w:rsidR="005A4CE9" w:rsidRDefault="005A4CE9">
      <w:pPr>
        <w:pStyle w:val="ListBullet"/>
      </w:pPr>
      <w:r>
        <w:t>1998-2002 B.E in Electronics and Communication, Berhampur University, India</w:t>
      </w:r>
      <w:r>
        <w:tab/>
      </w:r>
    </w:p>
    <w:p w14:paraId="37B8981C" w14:textId="77777777" w:rsidR="005A4CE9" w:rsidRDefault="005A4CE9" w:rsidP="00846A41">
      <w:pPr>
        <w:pStyle w:val="ListBullet"/>
      </w:pPr>
      <w:r>
        <w:t>1995-1997 Standard X+2 (Science), C.H.S.E, India</w:t>
      </w:r>
    </w:p>
    <w:p w14:paraId="3FB03A58" w14:textId="77777777" w:rsidR="005A4CE9" w:rsidRDefault="005A4CE9" w:rsidP="00846A41">
      <w:pPr>
        <w:pStyle w:val="Heading1"/>
        <w:numPr>
          <w:ilvl w:val="0"/>
          <w:numId w:val="0"/>
        </w:numPr>
        <w:rPr>
          <w:spacing w:val="4"/>
          <w:szCs w:val="20"/>
        </w:rPr>
      </w:pPr>
      <w:r>
        <w:t>Skills</w:t>
      </w:r>
    </w:p>
    <w:p w14:paraId="66BB2971" w14:textId="77777777" w:rsidR="00085DF0" w:rsidRPr="00085DF0" w:rsidRDefault="00085DF0" w:rsidP="00085DF0">
      <w:pPr>
        <w:tabs>
          <w:tab w:val="left" w:pos="3700"/>
        </w:tabs>
        <w:autoSpaceDE w:val="0"/>
        <w:spacing w:before="17" w:line="252" w:lineRule="auto"/>
        <w:ind w:left="426" w:right="45"/>
        <w:rPr>
          <w:b/>
          <w:bCs/>
          <w:spacing w:val="1"/>
          <w:szCs w:val="20"/>
        </w:rPr>
      </w:pPr>
      <w:r w:rsidRPr="00085DF0">
        <w:rPr>
          <w:b/>
          <w:bCs/>
          <w:spacing w:val="1"/>
          <w:szCs w:val="20"/>
        </w:rPr>
        <w:t>Mobile Platforms</w:t>
      </w:r>
      <w:r w:rsidRPr="00085DF0">
        <w:rPr>
          <w:b/>
          <w:bCs/>
          <w:spacing w:val="1"/>
          <w:szCs w:val="20"/>
        </w:rPr>
        <w:tab/>
        <w:t xml:space="preserve">: </w:t>
      </w:r>
      <w:r>
        <w:rPr>
          <w:b/>
          <w:bCs/>
          <w:spacing w:val="1"/>
          <w:szCs w:val="20"/>
        </w:rPr>
        <w:t xml:space="preserve"> </w:t>
      </w:r>
      <w:r w:rsidRPr="00085DF0">
        <w:rPr>
          <w:bCs/>
          <w:spacing w:val="1"/>
          <w:szCs w:val="20"/>
        </w:rPr>
        <w:t>iOS, Android, Symbian, Blackberry, WP</w:t>
      </w:r>
      <w:r w:rsidRPr="00085DF0">
        <w:rPr>
          <w:b/>
          <w:bCs/>
          <w:spacing w:val="1"/>
          <w:szCs w:val="20"/>
        </w:rPr>
        <w:t xml:space="preserve"> </w:t>
      </w:r>
    </w:p>
    <w:p w14:paraId="3531CE56" w14:textId="77777777" w:rsidR="00085DF0" w:rsidRPr="00085DF0" w:rsidRDefault="00085DF0" w:rsidP="00085DF0">
      <w:pPr>
        <w:tabs>
          <w:tab w:val="left" w:pos="3700"/>
        </w:tabs>
        <w:autoSpaceDE w:val="0"/>
        <w:spacing w:before="17" w:line="252" w:lineRule="auto"/>
        <w:ind w:left="426" w:right="45"/>
        <w:rPr>
          <w:b/>
          <w:bCs/>
          <w:spacing w:val="1"/>
          <w:szCs w:val="20"/>
        </w:rPr>
      </w:pPr>
      <w:r>
        <w:rPr>
          <w:b/>
          <w:bCs/>
          <w:spacing w:val="1"/>
          <w:szCs w:val="20"/>
        </w:rPr>
        <w:t>IoT Platforms</w:t>
      </w:r>
      <w:r>
        <w:rPr>
          <w:b/>
          <w:bCs/>
          <w:spacing w:val="1"/>
          <w:szCs w:val="20"/>
        </w:rPr>
        <w:tab/>
        <w:t xml:space="preserve">:  </w:t>
      </w:r>
      <w:r w:rsidRPr="00085DF0">
        <w:rPr>
          <w:bCs/>
          <w:spacing w:val="1"/>
          <w:szCs w:val="20"/>
        </w:rPr>
        <w:t>AWS, Azure, Google Cloud</w:t>
      </w:r>
    </w:p>
    <w:p w14:paraId="52C57D80" w14:textId="38120250" w:rsidR="00085DF0" w:rsidRPr="00085DF0" w:rsidRDefault="00085DF0" w:rsidP="00085DF0">
      <w:pPr>
        <w:tabs>
          <w:tab w:val="left" w:pos="3700"/>
        </w:tabs>
        <w:autoSpaceDE w:val="0"/>
        <w:spacing w:before="17" w:line="252" w:lineRule="auto"/>
        <w:ind w:left="426" w:right="45"/>
        <w:rPr>
          <w:b/>
          <w:bCs/>
          <w:spacing w:val="1"/>
          <w:szCs w:val="20"/>
        </w:rPr>
      </w:pPr>
      <w:r w:rsidRPr="00085DF0">
        <w:rPr>
          <w:b/>
          <w:bCs/>
          <w:spacing w:val="1"/>
          <w:szCs w:val="20"/>
        </w:rPr>
        <w:t>Languages</w:t>
      </w:r>
      <w:r w:rsidRPr="00085DF0">
        <w:rPr>
          <w:b/>
          <w:bCs/>
          <w:spacing w:val="1"/>
          <w:szCs w:val="20"/>
        </w:rPr>
        <w:tab/>
        <w:t xml:space="preserve">: </w:t>
      </w:r>
      <w:r>
        <w:rPr>
          <w:b/>
          <w:bCs/>
          <w:spacing w:val="1"/>
          <w:szCs w:val="20"/>
        </w:rPr>
        <w:t xml:space="preserve"> </w:t>
      </w:r>
      <w:r w:rsidRPr="00085DF0">
        <w:rPr>
          <w:bCs/>
          <w:spacing w:val="1"/>
          <w:szCs w:val="20"/>
        </w:rPr>
        <w:t xml:space="preserve">Swift, Kotlin, C/C++, Java, </w:t>
      </w:r>
      <w:r w:rsidR="003D1946" w:rsidRPr="00085DF0">
        <w:rPr>
          <w:bCs/>
          <w:spacing w:val="1"/>
          <w:szCs w:val="20"/>
        </w:rPr>
        <w:t>Qt</w:t>
      </w:r>
      <w:r w:rsidR="003D1946">
        <w:rPr>
          <w:bCs/>
          <w:spacing w:val="1"/>
          <w:szCs w:val="20"/>
        </w:rPr>
        <w:t>, C#</w:t>
      </w:r>
      <w:r w:rsidR="003D1946" w:rsidRPr="00085DF0">
        <w:rPr>
          <w:bCs/>
          <w:spacing w:val="1"/>
          <w:szCs w:val="20"/>
        </w:rPr>
        <w:t xml:space="preserve">, </w:t>
      </w:r>
      <w:r w:rsidR="00F71F20">
        <w:rPr>
          <w:bCs/>
          <w:spacing w:val="1"/>
          <w:szCs w:val="20"/>
        </w:rPr>
        <w:t xml:space="preserve">Dart, </w:t>
      </w:r>
      <w:r w:rsidRPr="00085DF0">
        <w:rPr>
          <w:bCs/>
          <w:spacing w:val="1"/>
          <w:szCs w:val="20"/>
        </w:rPr>
        <w:t>.Net, JS</w:t>
      </w:r>
    </w:p>
    <w:p w14:paraId="7D6C838B" w14:textId="77777777" w:rsidR="00085DF0" w:rsidRPr="00085DF0" w:rsidRDefault="00085DF0" w:rsidP="00085DF0">
      <w:pPr>
        <w:tabs>
          <w:tab w:val="left" w:pos="3700"/>
        </w:tabs>
        <w:autoSpaceDE w:val="0"/>
        <w:spacing w:before="17" w:line="252" w:lineRule="auto"/>
        <w:ind w:left="426" w:right="45"/>
        <w:rPr>
          <w:b/>
          <w:bCs/>
          <w:spacing w:val="1"/>
          <w:szCs w:val="20"/>
        </w:rPr>
      </w:pPr>
      <w:r w:rsidRPr="00085DF0">
        <w:rPr>
          <w:b/>
          <w:bCs/>
          <w:spacing w:val="1"/>
          <w:szCs w:val="20"/>
        </w:rPr>
        <w:t>Cross Platform</w:t>
      </w:r>
      <w:r w:rsidRPr="00085DF0">
        <w:rPr>
          <w:b/>
          <w:bCs/>
          <w:spacing w:val="1"/>
          <w:szCs w:val="20"/>
        </w:rPr>
        <w:tab/>
        <w:t>:</w:t>
      </w:r>
      <w:r>
        <w:rPr>
          <w:b/>
          <w:bCs/>
          <w:spacing w:val="1"/>
          <w:szCs w:val="20"/>
        </w:rPr>
        <w:t xml:space="preserve">  </w:t>
      </w:r>
      <w:r w:rsidRPr="00085DF0">
        <w:rPr>
          <w:bCs/>
          <w:spacing w:val="1"/>
          <w:szCs w:val="20"/>
        </w:rPr>
        <w:t>Xamarin, Flutter</w:t>
      </w:r>
    </w:p>
    <w:p w14:paraId="46FF68DA" w14:textId="77777777" w:rsidR="00085DF0" w:rsidRDefault="00085DF0" w:rsidP="00085DF0">
      <w:pPr>
        <w:tabs>
          <w:tab w:val="left" w:pos="3700"/>
        </w:tabs>
        <w:autoSpaceDE w:val="0"/>
        <w:spacing w:before="17" w:line="252" w:lineRule="auto"/>
        <w:ind w:left="426" w:right="45"/>
        <w:rPr>
          <w:bCs/>
          <w:spacing w:val="1"/>
          <w:szCs w:val="20"/>
        </w:rPr>
      </w:pPr>
      <w:r w:rsidRPr="00085DF0">
        <w:rPr>
          <w:b/>
          <w:bCs/>
          <w:spacing w:val="1"/>
          <w:szCs w:val="20"/>
        </w:rPr>
        <w:t>Compilers and IDEs</w:t>
      </w:r>
      <w:r w:rsidRPr="00085DF0">
        <w:rPr>
          <w:b/>
          <w:bCs/>
          <w:spacing w:val="1"/>
          <w:szCs w:val="20"/>
        </w:rPr>
        <w:tab/>
        <w:t xml:space="preserve">: </w:t>
      </w:r>
      <w:r>
        <w:rPr>
          <w:b/>
          <w:bCs/>
          <w:spacing w:val="1"/>
          <w:szCs w:val="20"/>
        </w:rPr>
        <w:t xml:space="preserve"> </w:t>
      </w:r>
      <w:r w:rsidR="001E187A">
        <w:rPr>
          <w:bCs/>
          <w:spacing w:val="1"/>
          <w:szCs w:val="20"/>
        </w:rPr>
        <w:t>X</w:t>
      </w:r>
      <w:r w:rsidRPr="00085DF0">
        <w:rPr>
          <w:bCs/>
          <w:spacing w:val="1"/>
          <w:szCs w:val="20"/>
        </w:rPr>
        <w:t xml:space="preserve">Code, Android Studio, </w:t>
      </w:r>
      <w:r w:rsidR="009A36E1" w:rsidRPr="00085DF0">
        <w:rPr>
          <w:bCs/>
          <w:spacing w:val="1"/>
          <w:szCs w:val="20"/>
        </w:rPr>
        <w:t>Visual Studio</w:t>
      </w:r>
    </w:p>
    <w:p w14:paraId="4F6648B0" w14:textId="77777777" w:rsidR="00723AD8" w:rsidRDefault="00723AD8" w:rsidP="00723AD8">
      <w:pPr>
        <w:tabs>
          <w:tab w:val="left" w:pos="3700"/>
        </w:tabs>
        <w:autoSpaceDE w:val="0"/>
        <w:spacing w:before="17" w:line="252" w:lineRule="auto"/>
        <w:ind w:left="426" w:right="45"/>
        <w:rPr>
          <w:b/>
          <w:bCs/>
          <w:spacing w:val="1"/>
          <w:szCs w:val="20"/>
        </w:rPr>
      </w:pPr>
      <w:r>
        <w:rPr>
          <w:b/>
          <w:bCs/>
          <w:spacing w:val="1"/>
          <w:szCs w:val="20"/>
        </w:rPr>
        <w:t>CI/CD Tools</w:t>
      </w:r>
      <w:r>
        <w:rPr>
          <w:b/>
          <w:bCs/>
          <w:spacing w:val="1"/>
          <w:szCs w:val="20"/>
        </w:rPr>
        <w:tab/>
        <w:t xml:space="preserve">:  </w:t>
      </w:r>
      <w:r w:rsidRPr="00085DF0">
        <w:rPr>
          <w:bCs/>
          <w:spacing w:val="1"/>
          <w:szCs w:val="20"/>
        </w:rPr>
        <w:t>Jenkins, Fastlane, Atlassian, VS App Center</w:t>
      </w:r>
    </w:p>
    <w:p w14:paraId="21FF6B72" w14:textId="77777777" w:rsidR="00E42DF8" w:rsidRPr="00085DF0" w:rsidRDefault="00E42DF8" w:rsidP="00723AD8">
      <w:pPr>
        <w:tabs>
          <w:tab w:val="left" w:pos="3700"/>
        </w:tabs>
        <w:autoSpaceDE w:val="0"/>
        <w:spacing w:before="17" w:line="252" w:lineRule="auto"/>
        <w:ind w:left="426" w:right="45"/>
        <w:rPr>
          <w:b/>
          <w:bCs/>
          <w:spacing w:val="1"/>
          <w:szCs w:val="20"/>
        </w:rPr>
      </w:pPr>
      <w:r>
        <w:rPr>
          <w:b/>
          <w:bCs/>
          <w:spacing w:val="1"/>
          <w:szCs w:val="20"/>
        </w:rPr>
        <w:t>Static Code Analysis</w:t>
      </w:r>
      <w:r>
        <w:rPr>
          <w:b/>
          <w:bCs/>
          <w:spacing w:val="1"/>
          <w:szCs w:val="20"/>
        </w:rPr>
        <w:tab/>
        <w:t xml:space="preserve">:  </w:t>
      </w:r>
      <w:r w:rsidRPr="00E42DF8">
        <w:rPr>
          <w:bCs/>
          <w:spacing w:val="1"/>
          <w:szCs w:val="20"/>
        </w:rPr>
        <w:t>SonarQube</w:t>
      </w:r>
    </w:p>
    <w:p w14:paraId="5EC9B048" w14:textId="77777777" w:rsidR="00085DF0" w:rsidRPr="00085DF0" w:rsidRDefault="00085DF0" w:rsidP="00085DF0">
      <w:pPr>
        <w:tabs>
          <w:tab w:val="left" w:pos="3700"/>
        </w:tabs>
        <w:autoSpaceDE w:val="0"/>
        <w:spacing w:before="17" w:line="252" w:lineRule="auto"/>
        <w:ind w:left="426" w:right="45"/>
        <w:rPr>
          <w:b/>
          <w:bCs/>
          <w:spacing w:val="1"/>
          <w:szCs w:val="20"/>
        </w:rPr>
      </w:pPr>
      <w:r w:rsidRPr="00085DF0">
        <w:rPr>
          <w:b/>
          <w:bCs/>
          <w:spacing w:val="1"/>
          <w:szCs w:val="20"/>
        </w:rPr>
        <w:lastRenderedPageBreak/>
        <w:t>Scripting Language</w:t>
      </w:r>
      <w:r w:rsidRPr="00085DF0">
        <w:rPr>
          <w:b/>
          <w:bCs/>
          <w:spacing w:val="1"/>
          <w:szCs w:val="20"/>
        </w:rPr>
        <w:tab/>
        <w:t xml:space="preserve">: </w:t>
      </w:r>
      <w:r>
        <w:rPr>
          <w:b/>
          <w:bCs/>
          <w:spacing w:val="1"/>
          <w:szCs w:val="20"/>
        </w:rPr>
        <w:t xml:space="preserve"> </w:t>
      </w:r>
      <w:r w:rsidRPr="00085DF0">
        <w:rPr>
          <w:bCs/>
          <w:spacing w:val="1"/>
          <w:szCs w:val="20"/>
        </w:rPr>
        <w:t>Python, Ruby, Shell Scripting, Perl</w:t>
      </w:r>
    </w:p>
    <w:p w14:paraId="7A7C9903" w14:textId="77777777" w:rsidR="00085DF0" w:rsidRPr="00085DF0" w:rsidRDefault="00085DF0" w:rsidP="00085DF0">
      <w:pPr>
        <w:tabs>
          <w:tab w:val="left" w:pos="3700"/>
        </w:tabs>
        <w:autoSpaceDE w:val="0"/>
        <w:spacing w:before="17" w:line="252" w:lineRule="auto"/>
        <w:ind w:left="426" w:right="45"/>
        <w:rPr>
          <w:b/>
          <w:bCs/>
          <w:spacing w:val="1"/>
          <w:szCs w:val="20"/>
        </w:rPr>
      </w:pPr>
      <w:r w:rsidRPr="00085DF0">
        <w:rPr>
          <w:b/>
          <w:bCs/>
          <w:spacing w:val="1"/>
          <w:szCs w:val="20"/>
        </w:rPr>
        <w:t>Web Technologies</w:t>
      </w:r>
      <w:r w:rsidRPr="00085DF0">
        <w:rPr>
          <w:b/>
          <w:bCs/>
          <w:spacing w:val="1"/>
          <w:szCs w:val="20"/>
        </w:rPr>
        <w:tab/>
        <w:t xml:space="preserve">: </w:t>
      </w:r>
      <w:r>
        <w:rPr>
          <w:b/>
          <w:bCs/>
          <w:spacing w:val="1"/>
          <w:szCs w:val="20"/>
        </w:rPr>
        <w:t xml:space="preserve"> </w:t>
      </w:r>
      <w:r w:rsidRPr="00085DF0">
        <w:rPr>
          <w:bCs/>
          <w:spacing w:val="1"/>
          <w:szCs w:val="20"/>
        </w:rPr>
        <w:t>HTML5, jQuery, AngularJS, NodeJS</w:t>
      </w:r>
      <w:r w:rsidRPr="00085DF0">
        <w:rPr>
          <w:b/>
          <w:bCs/>
          <w:spacing w:val="1"/>
          <w:szCs w:val="20"/>
        </w:rPr>
        <w:t xml:space="preserve"> </w:t>
      </w:r>
    </w:p>
    <w:p w14:paraId="190706A5" w14:textId="77777777" w:rsidR="00085DF0" w:rsidRPr="00085DF0" w:rsidRDefault="00C459F7" w:rsidP="00085DF0">
      <w:pPr>
        <w:tabs>
          <w:tab w:val="left" w:pos="3700"/>
        </w:tabs>
        <w:autoSpaceDE w:val="0"/>
        <w:spacing w:before="17" w:line="252" w:lineRule="auto"/>
        <w:ind w:left="426" w:right="45"/>
        <w:rPr>
          <w:b/>
          <w:bCs/>
          <w:spacing w:val="1"/>
          <w:szCs w:val="20"/>
        </w:rPr>
      </w:pPr>
      <w:r>
        <w:rPr>
          <w:b/>
          <w:bCs/>
          <w:spacing w:val="1"/>
          <w:szCs w:val="20"/>
        </w:rPr>
        <w:t>Version Control System</w:t>
      </w:r>
      <w:r w:rsidR="00085DF0" w:rsidRPr="00085DF0">
        <w:rPr>
          <w:b/>
          <w:bCs/>
          <w:spacing w:val="1"/>
          <w:szCs w:val="20"/>
        </w:rPr>
        <w:tab/>
        <w:t xml:space="preserve">: </w:t>
      </w:r>
      <w:r w:rsidR="00085DF0">
        <w:rPr>
          <w:b/>
          <w:bCs/>
          <w:spacing w:val="1"/>
          <w:szCs w:val="20"/>
        </w:rPr>
        <w:t xml:space="preserve"> </w:t>
      </w:r>
      <w:r w:rsidR="00085DF0" w:rsidRPr="00085DF0">
        <w:rPr>
          <w:bCs/>
          <w:spacing w:val="1"/>
          <w:szCs w:val="20"/>
        </w:rPr>
        <w:t>Perforce, GIT, SVN &amp; CVS</w:t>
      </w:r>
    </w:p>
    <w:p w14:paraId="3D96B9D7" w14:textId="77777777" w:rsidR="005A4CE9" w:rsidRDefault="00085DF0" w:rsidP="00846A41">
      <w:pPr>
        <w:tabs>
          <w:tab w:val="left" w:pos="3700"/>
        </w:tabs>
        <w:autoSpaceDE w:val="0"/>
        <w:spacing w:before="17" w:line="252" w:lineRule="auto"/>
        <w:ind w:left="426" w:right="45"/>
        <w:rPr>
          <w:bCs/>
          <w:spacing w:val="1"/>
          <w:szCs w:val="20"/>
        </w:rPr>
      </w:pPr>
      <w:r>
        <w:rPr>
          <w:b/>
          <w:bCs/>
          <w:spacing w:val="1"/>
          <w:szCs w:val="20"/>
        </w:rPr>
        <w:t>Issue Tracking</w:t>
      </w:r>
      <w:r>
        <w:rPr>
          <w:b/>
          <w:bCs/>
          <w:spacing w:val="1"/>
          <w:szCs w:val="20"/>
        </w:rPr>
        <w:tab/>
        <w:t xml:space="preserve">:  </w:t>
      </w:r>
      <w:r w:rsidRPr="00085DF0">
        <w:rPr>
          <w:bCs/>
          <w:spacing w:val="1"/>
          <w:szCs w:val="20"/>
        </w:rPr>
        <w:t>JIRA, Bugzilla, Mantis, VS Team Foundation</w:t>
      </w:r>
    </w:p>
    <w:p w14:paraId="5A643509" w14:textId="77777777" w:rsidR="00846A41" w:rsidRPr="00846A41" w:rsidRDefault="00846A41" w:rsidP="00846A41">
      <w:pPr>
        <w:tabs>
          <w:tab w:val="left" w:pos="3700"/>
        </w:tabs>
        <w:autoSpaceDE w:val="0"/>
        <w:spacing w:before="17" w:line="252" w:lineRule="auto"/>
        <w:ind w:left="426" w:right="45"/>
        <w:rPr>
          <w:b/>
          <w:bCs/>
          <w:spacing w:val="1"/>
          <w:szCs w:val="20"/>
        </w:rPr>
      </w:pPr>
    </w:p>
    <w:p w14:paraId="460C7CDF" w14:textId="77777777" w:rsidR="0073191B" w:rsidRDefault="0073191B">
      <w:pPr>
        <w:pStyle w:val="BodyText"/>
        <w:rPr>
          <w:b/>
          <w:sz w:val="28"/>
          <w:szCs w:val="28"/>
        </w:rPr>
      </w:pPr>
      <w:r>
        <w:rPr>
          <w:b/>
          <w:sz w:val="28"/>
          <w:szCs w:val="28"/>
        </w:rPr>
        <w:br w:type="page"/>
      </w:r>
    </w:p>
    <w:p w14:paraId="5153827E" w14:textId="466FB200" w:rsidR="005A4CE9" w:rsidRDefault="005A4CE9">
      <w:pPr>
        <w:pStyle w:val="BodyText"/>
      </w:pPr>
      <w:r>
        <w:rPr>
          <w:b/>
          <w:sz w:val="28"/>
          <w:szCs w:val="28"/>
        </w:rPr>
        <w:lastRenderedPageBreak/>
        <w:t>Honors and awards received from Industry</w:t>
      </w:r>
    </w:p>
    <w:p w14:paraId="0BC20F04" w14:textId="77777777" w:rsidR="006304EC" w:rsidRDefault="006304EC" w:rsidP="00446CEE">
      <w:pPr>
        <w:numPr>
          <w:ilvl w:val="0"/>
          <w:numId w:val="4"/>
        </w:numPr>
      </w:pPr>
      <w:r>
        <w:t xml:space="preserve">Awarded as Best Performer for Releasing TC2.0 </w:t>
      </w:r>
      <w:r w:rsidR="0009219C">
        <w:t>to AppStore</w:t>
      </w:r>
      <w:r w:rsidR="00DE04F5">
        <w:t xml:space="preserve"> by Honeywell </w:t>
      </w:r>
      <w:r>
        <w:t xml:space="preserve"> [Jan 2018]</w:t>
      </w:r>
    </w:p>
    <w:p w14:paraId="2EC6CDDE" w14:textId="77777777" w:rsidR="00446CEE" w:rsidRDefault="00446CEE" w:rsidP="00446CEE">
      <w:pPr>
        <w:numPr>
          <w:ilvl w:val="0"/>
          <w:numId w:val="4"/>
        </w:numPr>
      </w:pPr>
      <w:r>
        <w:t xml:space="preserve">Recognized as Application Expert for “Swallow </w:t>
      </w:r>
      <w:r w:rsidR="00EE6C62">
        <w:t>RDK</w:t>
      </w:r>
      <w:r w:rsidR="00E026E6">
        <w:t>” by Samsung HQ. [Nov 2014</w:t>
      </w:r>
      <w:r>
        <w:t>]</w:t>
      </w:r>
    </w:p>
    <w:p w14:paraId="1BD48715" w14:textId="77777777" w:rsidR="005A4CE9" w:rsidRDefault="005A4CE9">
      <w:pPr>
        <w:numPr>
          <w:ilvl w:val="0"/>
          <w:numId w:val="4"/>
        </w:numPr>
      </w:pPr>
      <w:r>
        <w:t>Recognized as Platform Expert for “Falcon Platform” by Samsung HQ. [Jan 2014]</w:t>
      </w:r>
    </w:p>
    <w:p w14:paraId="434EE468" w14:textId="77777777" w:rsidR="005A4CE9" w:rsidRDefault="006E1A18">
      <w:pPr>
        <w:numPr>
          <w:ilvl w:val="0"/>
          <w:numId w:val="4"/>
        </w:numPr>
      </w:pPr>
      <w:r>
        <w:t>Awarded</w:t>
      </w:r>
      <w:r w:rsidR="005A4CE9">
        <w:t xml:space="preserve"> as Android Expert by Samsung, SWA HQ, India [July 2013] </w:t>
      </w:r>
    </w:p>
    <w:p w14:paraId="449D30F7" w14:textId="77777777" w:rsidR="005A4CE9" w:rsidRDefault="005A4CE9">
      <w:pPr>
        <w:numPr>
          <w:ilvl w:val="0"/>
          <w:numId w:val="4"/>
        </w:numPr>
      </w:pPr>
      <w:r>
        <w:t xml:space="preserve">Recognized as Expert Developer for </w:t>
      </w:r>
      <w:proofErr w:type="spellStart"/>
      <w:r>
        <w:t>eBoard</w:t>
      </w:r>
      <w:proofErr w:type="spellEnd"/>
      <w:r>
        <w:t xml:space="preserve"> Android Project by Samsung HQ. [Mar 2013]</w:t>
      </w:r>
    </w:p>
    <w:p w14:paraId="5D6C3CA2" w14:textId="77777777" w:rsidR="005A4CE9" w:rsidRDefault="005A4CE9">
      <w:pPr>
        <w:numPr>
          <w:ilvl w:val="0"/>
          <w:numId w:val="4"/>
        </w:numPr>
      </w:pPr>
      <w:r>
        <w:t>Awarded as Best Team Leader by Samsung SRI-Delhi [Nov 2012]</w:t>
      </w:r>
    </w:p>
    <w:p w14:paraId="1C5F08F1" w14:textId="77777777" w:rsidR="005A4CE9" w:rsidRDefault="005A4CE9">
      <w:pPr>
        <w:numPr>
          <w:ilvl w:val="0"/>
          <w:numId w:val="4"/>
        </w:numPr>
      </w:pPr>
      <w:r>
        <w:t>Forum Nokia Champion. [2007, 2008, 2009, 2010, 2011, 2012-2013]</w:t>
      </w:r>
    </w:p>
    <w:p w14:paraId="04E6C338" w14:textId="442A2472" w:rsidR="005A4CE9" w:rsidRDefault="005A4CE9">
      <w:pPr>
        <w:numPr>
          <w:ilvl w:val="0"/>
          <w:numId w:val="4"/>
        </w:numPr>
      </w:pPr>
      <w:r>
        <w:t xml:space="preserve">Awarded as Qt Ambassador </w:t>
      </w:r>
      <w:r w:rsidR="001E6D50">
        <w:t>f</w:t>
      </w:r>
      <w:r>
        <w:t>rom Qt Open Governance [July 2011]</w:t>
      </w:r>
    </w:p>
    <w:p w14:paraId="23DC01A1" w14:textId="77777777" w:rsidR="005A4CE9" w:rsidRDefault="00F90CA3">
      <w:pPr>
        <w:numPr>
          <w:ilvl w:val="0"/>
          <w:numId w:val="4"/>
        </w:numPr>
      </w:pPr>
      <w:r>
        <w:t>Winner of Qt A</w:t>
      </w:r>
      <w:r w:rsidR="005A4CE9">
        <w:t>rticles Contest, Forum Nokia Wiki [April 2010, Dec 2010]</w:t>
      </w:r>
    </w:p>
    <w:p w14:paraId="4A373F80" w14:textId="77777777" w:rsidR="005A4CE9" w:rsidRDefault="005A4CE9">
      <w:pPr>
        <w:numPr>
          <w:ilvl w:val="0"/>
          <w:numId w:val="4"/>
        </w:numPr>
      </w:pPr>
      <w:r>
        <w:t>Winner of Qt Mobility Code Competition, Forum Nokia Wiki [Feb 2010]</w:t>
      </w:r>
    </w:p>
    <w:p w14:paraId="448BEC50" w14:textId="01C9A48C" w:rsidR="005A4CE9" w:rsidRDefault="005A4CE9">
      <w:pPr>
        <w:numPr>
          <w:ilvl w:val="0"/>
          <w:numId w:val="4"/>
        </w:numPr>
      </w:pPr>
      <w:r>
        <w:t xml:space="preserve">Award </w:t>
      </w:r>
      <w:r w:rsidR="009A7BDD">
        <w:t>f</w:t>
      </w:r>
      <w:r>
        <w:t xml:space="preserve">or Superior contribution to Forum Nokia </w:t>
      </w:r>
      <w:proofErr w:type="spellStart"/>
      <w:r>
        <w:t>DiBo</w:t>
      </w:r>
      <w:proofErr w:type="spellEnd"/>
      <w:r>
        <w:t xml:space="preserve"> [Dec 2009]</w:t>
      </w:r>
    </w:p>
    <w:p w14:paraId="46F59899" w14:textId="77777777" w:rsidR="005A4CE9" w:rsidRDefault="005A4CE9">
      <w:pPr>
        <w:numPr>
          <w:ilvl w:val="0"/>
          <w:numId w:val="4"/>
        </w:numPr>
      </w:pPr>
      <w:r>
        <w:t>Touch UI Code Competition Winner. [Forum Nokia Code Camp 2008 Hungary]</w:t>
      </w:r>
    </w:p>
    <w:p w14:paraId="56EBEFC3" w14:textId="77777777" w:rsidR="005A4CE9" w:rsidRDefault="005A4CE9">
      <w:pPr>
        <w:numPr>
          <w:ilvl w:val="0"/>
          <w:numId w:val="4"/>
        </w:numPr>
      </w:pPr>
      <w:r>
        <w:t>Forum Nokia POM. [Jun 2007, Aug 2008]</w:t>
      </w:r>
    </w:p>
    <w:p w14:paraId="73290CA6" w14:textId="77777777" w:rsidR="009435A2" w:rsidRDefault="005A4CE9" w:rsidP="009435A2">
      <w:pPr>
        <w:numPr>
          <w:ilvl w:val="0"/>
          <w:numId w:val="4"/>
        </w:numPr>
      </w:pPr>
      <w:r>
        <w:t>BREW Developer Forum</w:t>
      </w:r>
      <w:r w:rsidR="006F45E0">
        <w:t xml:space="preserve"> Most</w:t>
      </w:r>
      <w:r w:rsidR="00E93DA7">
        <w:t xml:space="preserve"> </w:t>
      </w:r>
      <w:r>
        <w:t>Regular Contributor [Feb 2007]</w:t>
      </w:r>
    </w:p>
    <w:p w14:paraId="22AEF6C8" w14:textId="77777777" w:rsidR="009435A2" w:rsidRDefault="009435A2" w:rsidP="009435A2"/>
    <w:p w14:paraId="76CA6185" w14:textId="7607C21E" w:rsidR="002A746E" w:rsidRPr="009435A2" w:rsidRDefault="002A746E" w:rsidP="009435A2">
      <w:pPr>
        <w:rPr>
          <w:b/>
          <w:sz w:val="28"/>
          <w:szCs w:val="28"/>
        </w:rPr>
      </w:pPr>
      <w:r w:rsidRPr="009435A2">
        <w:rPr>
          <w:b/>
          <w:sz w:val="28"/>
          <w:szCs w:val="28"/>
        </w:rPr>
        <w:t>Selected Projects</w:t>
      </w:r>
      <w:r w:rsidRPr="009435A2">
        <w:rPr>
          <w:b/>
          <w:sz w:val="28"/>
          <w:szCs w:val="28"/>
          <w:lang w:val="en-US"/>
        </w:rPr>
        <w:t xml:space="preserve"> With </w:t>
      </w:r>
      <w:r w:rsidRPr="009435A2">
        <w:rPr>
          <w:b/>
          <w:sz w:val="28"/>
          <w:szCs w:val="28"/>
        </w:rPr>
        <w:t xml:space="preserve">Honeywell Technologies Ltd: </w:t>
      </w:r>
    </w:p>
    <w:p w14:paraId="4D0C1E55" w14:textId="77777777" w:rsidR="00266060" w:rsidRDefault="00266060" w:rsidP="001313CA">
      <w:pPr>
        <w:pStyle w:val="ListBullet"/>
        <w:rPr>
          <w:b/>
        </w:rPr>
      </w:pPr>
    </w:p>
    <w:p w14:paraId="64F475D3" w14:textId="77777777" w:rsidR="0015648A" w:rsidRPr="001313CA" w:rsidRDefault="007503DE" w:rsidP="001313CA">
      <w:pPr>
        <w:pStyle w:val="ListBullet"/>
        <w:rPr>
          <w:b/>
        </w:rPr>
      </w:pPr>
      <w:r w:rsidRPr="001313CA">
        <w:rPr>
          <w:b/>
        </w:rPr>
        <w:t>Total Connect 2.0</w:t>
      </w:r>
    </w:p>
    <w:p w14:paraId="1158FC6B" w14:textId="1C7DD06A" w:rsidR="00F6169F" w:rsidRDefault="007503DE" w:rsidP="00C974AD">
      <w:pPr>
        <w:pStyle w:val="BodyText"/>
        <w:jc w:val="both"/>
        <w:rPr>
          <w:lang w:val="en-US"/>
        </w:rPr>
      </w:pPr>
      <w:r w:rsidRPr="007503DE">
        <w:t xml:space="preserve">The Total Connect 2.0 </w:t>
      </w:r>
      <w:r w:rsidR="00C974AD">
        <w:rPr>
          <w:lang w:val="en-US"/>
        </w:rPr>
        <w:t>(</w:t>
      </w:r>
      <w:r w:rsidR="00F674CC">
        <w:t>Native</w:t>
      </w:r>
      <w:r w:rsidR="00F674CC">
        <w:rPr>
          <w:lang w:val="en-US"/>
        </w:rPr>
        <w:t xml:space="preserve"> </w:t>
      </w:r>
      <w:r w:rsidR="00C974AD">
        <w:rPr>
          <w:lang w:val="en-US"/>
        </w:rPr>
        <w:t xml:space="preserve">iOS </w:t>
      </w:r>
      <w:r w:rsidR="00F674CC">
        <w:rPr>
          <w:lang w:val="en-US"/>
        </w:rPr>
        <w:t xml:space="preserve">/ </w:t>
      </w:r>
      <w:r w:rsidR="00C974AD">
        <w:rPr>
          <w:lang w:val="en-US"/>
        </w:rPr>
        <w:t>Android) is frontend for Honeywell’s Professional Monitoring System, which helps</w:t>
      </w:r>
      <w:r w:rsidRPr="007503DE">
        <w:t xml:space="preserve"> customers stay in the know </w:t>
      </w:r>
      <w:r>
        <w:rPr>
          <w:lang w:val="en-US"/>
        </w:rPr>
        <w:t xml:space="preserve">about their home </w:t>
      </w:r>
      <w:r w:rsidRPr="007503DE">
        <w:t xml:space="preserve">or small business wherever they go. </w:t>
      </w:r>
      <w:r w:rsidR="00C974AD">
        <w:rPr>
          <w:lang w:val="en-US"/>
        </w:rPr>
        <w:t xml:space="preserve">Total Connect 2.0 supports more then 32 classes of sensors and cameras (manufactured by either Honeywell </w:t>
      </w:r>
      <w:r w:rsidR="00BF162B">
        <w:rPr>
          <w:lang w:val="en-US"/>
        </w:rPr>
        <w:t>or</w:t>
      </w:r>
      <w:r w:rsidR="00C974AD">
        <w:rPr>
          <w:lang w:val="en-US"/>
        </w:rPr>
        <w:t xml:space="preserve"> Others) backed by Honeywell’s security panel via Z-Wave and </w:t>
      </w:r>
      <w:proofErr w:type="spellStart"/>
      <w:r w:rsidR="00C974AD">
        <w:rPr>
          <w:lang w:val="en-US"/>
        </w:rPr>
        <w:t>WiFi</w:t>
      </w:r>
      <w:proofErr w:type="spellEnd"/>
      <w:r w:rsidR="00C974AD">
        <w:rPr>
          <w:lang w:val="en-US"/>
        </w:rPr>
        <w:t xml:space="preserve"> medium.</w:t>
      </w:r>
      <w:r w:rsidR="00BF58F3">
        <w:rPr>
          <w:lang w:val="en-US"/>
        </w:rPr>
        <w:t xml:space="preserve"> </w:t>
      </w:r>
      <w:r w:rsidRPr="007503DE">
        <w:t xml:space="preserve">With the touch of a finger, </w:t>
      </w:r>
      <w:r>
        <w:rPr>
          <w:lang w:val="en-US"/>
        </w:rPr>
        <w:t>TC 2.0</w:t>
      </w:r>
      <w:r w:rsidRPr="007503DE">
        <w:t xml:space="preserve"> app lets </w:t>
      </w:r>
      <w:r>
        <w:rPr>
          <w:lang w:val="en-US"/>
        </w:rPr>
        <w:t>users</w:t>
      </w:r>
      <w:r w:rsidRPr="007503DE">
        <w:t xml:space="preserve"> control their home or small business anytime, anywhere. </w:t>
      </w:r>
      <w:r w:rsidR="00C974AD">
        <w:rPr>
          <w:lang w:val="en-US"/>
        </w:rPr>
        <w:t>Users</w:t>
      </w:r>
      <w:r w:rsidRPr="007503DE">
        <w:t xml:space="preserve"> can manage their security systems, receive event notifications, control thermostats, lighting, and locks, and more. Customers can even view live video, see, hear, and speak to visitors at the front door using </w:t>
      </w:r>
      <w:r w:rsidR="001313CA">
        <w:rPr>
          <w:lang w:val="en-US"/>
        </w:rPr>
        <w:t>Android or iOS</w:t>
      </w:r>
      <w:r w:rsidRPr="007503DE">
        <w:t xml:space="preserve"> smart devices, and use voice control </w:t>
      </w:r>
      <w:r w:rsidR="001313CA">
        <w:rPr>
          <w:lang w:val="en-US"/>
        </w:rPr>
        <w:t xml:space="preserve">(via Alexa skill) </w:t>
      </w:r>
      <w:r w:rsidRPr="007503DE">
        <w:t>for security.</w:t>
      </w:r>
      <w:r w:rsidR="00E536FB">
        <w:rPr>
          <w:lang w:val="en-US"/>
        </w:rPr>
        <w:t xml:space="preserve"> </w:t>
      </w:r>
    </w:p>
    <w:p w14:paraId="1DD84367" w14:textId="4D1901FE" w:rsidR="005F50C0" w:rsidRDefault="00252A48" w:rsidP="00C974AD">
      <w:pPr>
        <w:pStyle w:val="BodyText"/>
        <w:jc w:val="both"/>
        <w:rPr>
          <w:i/>
          <w:lang w:val="en-US"/>
        </w:rPr>
      </w:pPr>
      <w:r>
        <w:rPr>
          <w:i/>
          <w:lang w:val="en-US"/>
        </w:rPr>
        <w:t xml:space="preserve">Rated 4.6 with </w:t>
      </w:r>
      <w:r w:rsidR="00027EDD">
        <w:rPr>
          <w:i/>
          <w:lang w:val="en-US"/>
        </w:rPr>
        <w:t>8</w:t>
      </w:r>
      <w:r w:rsidR="005E6CE1">
        <w:rPr>
          <w:i/>
          <w:lang w:val="en-US"/>
        </w:rPr>
        <w:t>2</w:t>
      </w:r>
      <w:r w:rsidR="00E536FB" w:rsidRPr="00E536FB">
        <w:rPr>
          <w:i/>
          <w:lang w:val="en-US"/>
        </w:rPr>
        <w:t>K+ reviews</w:t>
      </w:r>
      <w:r w:rsidR="00E536FB">
        <w:rPr>
          <w:i/>
          <w:lang w:val="en-US"/>
        </w:rPr>
        <w:t xml:space="preserve"> in AppStore</w:t>
      </w:r>
      <w:r w:rsidR="002328D0">
        <w:rPr>
          <w:i/>
          <w:lang w:val="en-US"/>
        </w:rPr>
        <w:t>, 3.6 with 3</w:t>
      </w:r>
      <w:r w:rsidR="00F6169F">
        <w:rPr>
          <w:i/>
          <w:lang w:val="en-US"/>
        </w:rPr>
        <w:t>K+reviews in PlayStore</w:t>
      </w:r>
    </w:p>
    <w:p w14:paraId="0C9E988B" w14:textId="05B716B5" w:rsidR="005F50C0" w:rsidRPr="001313CA" w:rsidRDefault="005F50C0" w:rsidP="005F50C0">
      <w:pPr>
        <w:pStyle w:val="ListBullet"/>
        <w:rPr>
          <w:b/>
        </w:rPr>
      </w:pPr>
      <w:r>
        <w:rPr>
          <w:b/>
        </w:rPr>
        <w:t>Lyric (</w:t>
      </w:r>
      <w:r w:rsidR="0082138E">
        <w:rPr>
          <w:b/>
        </w:rPr>
        <w:t>N</w:t>
      </w:r>
      <w:r>
        <w:rPr>
          <w:b/>
        </w:rPr>
        <w:t>ow Honeywell Homes)</w:t>
      </w:r>
    </w:p>
    <w:p w14:paraId="3B4EC2F8" w14:textId="77777777" w:rsidR="00F6169F" w:rsidRDefault="005F50C0" w:rsidP="005F50C0">
      <w:pPr>
        <w:pStyle w:val="BodyText"/>
        <w:jc w:val="both"/>
        <w:rPr>
          <w:lang w:val="en-US"/>
        </w:rPr>
      </w:pPr>
      <w:r w:rsidRPr="007503DE">
        <w:t xml:space="preserve">The </w:t>
      </w:r>
      <w:r w:rsidR="0086082E">
        <w:rPr>
          <w:lang w:val="en-US"/>
        </w:rPr>
        <w:t>Lyric</w:t>
      </w:r>
      <w:r w:rsidRPr="007503DE">
        <w:t xml:space="preserve"> </w:t>
      </w:r>
      <w:r w:rsidR="00C20C76">
        <w:rPr>
          <w:lang w:val="en-US"/>
        </w:rPr>
        <w:t>(</w:t>
      </w:r>
      <w:r w:rsidR="00C20C76">
        <w:t>Native</w:t>
      </w:r>
      <w:r w:rsidR="00C20C76">
        <w:rPr>
          <w:lang w:val="en-US"/>
        </w:rPr>
        <w:t xml:space="preserve"> iOS / Android) </w:t>
      </w:r>
      <w:r>
        <w:rPr>
          <w:lang w:val="en-US"/>
        </w:rPr>
        <w:t xml:space="preserve">is frontend for Honeywell’s </w:t>
      </w:r>
      <w:r w:rsidR="0086082E">
        <w:rPr>
          <w:lang w:val="en-US"/>
        </w:rPr>
        <w:t>DIY</w:t>
      </w:r>
      <w:r>
        <w:rPr>
          <w:lang w:val="en-US"/>
        </w:rPr>
        <w:t xml:space="preserve"> </w:t>
      </w:r>
      <w:r w:rsidR="0086082E">
        <w:rPr>
          <w:lang w:val="en-US"/>
        </w:rPr>
        <w:t xml:space="preserve">Home Automation </w:t>
      </w:r>
      <w:r>
        <w:rPr>
          <w:lang w:val="en-US"/>
        </w:rPr>
        <w:t>System, which helps</w:t>
      </w:r>
      <w:r w:rsidRPr="007503DE">
        <w:t xml:space="preserve"> customers </w:t>
      </w:r>
      <w:r w:rsidR="009216C9">
        <w:rPr>
          <w:lang w:val="en-US"/>
        </w:rPr>
        <w:t>monitor and control</w:t>
      </w:r>
      <w:r w:rsidRPr="007503DE">
        <w:t xml:space="preserve"> </w:t>
      </w:r>
      <w:r w:rsidR="009216C9">
        <w:rPr>
          <w:lang w:val="en-US"/>
        </w:rPr>
        <w:t>Lyric Class of devices from any were</w:t>
      </w:r>
      <w:r w:rsidRPr="007503DE">
        <w:t xml:space="preserve">. </w:t>
      </w:r>
      <w:r w:rsidR="009216C9">
        <w:rPr>
          <w:lang w:val="en-US"/>
        </w:rPr>
        <w:t>Lyric App Supports installation, monitor and control of Security Systems, Thermostats, Energy meters, Cameras all without leaving the application</w:t>
      </w:r>
      <w:r w:rsidRPr="007503DE">
        <w:t xml:space="preserve">. </w:t>
      </w:r>
      <w:r>
        <w:rPr>
          <w:lang w:val="en-US"/>
        </w:rPr>
        <w:t>Users</w:t>
      </w:r>
      <w:r w:rsidRPr="007503DE">
        <w:t xml:space="preserve"> can manage their security systems, receive event notifications, control thermostats, lighting, and locks, and more. Customers can even view live video, see, hear, and speak </w:t>
      </w:r>
      <w:r w:rsidR="00DE130A">
        <w:rPr>
          <w:lang w:val="en-US"/>
        </w:rPr>
        <w:t xml:space="preserve">via Lyric Cameras </w:t>
      </w:r>
      <w:r w:rsidRPr="007503DE">
        <w:t xml:space="preserve">using </w:t>
      </w:r>
      <w:r>
        <w:rPr>
          <w:lang w:val="en-US"/>
        </w:rPr>
        <w:t>Android or iOS</w:t>
      </w:r>
      <w:r w:rsidRPr="007503DE">
        <w:t xml:space="preserve"> smart devices, and use voice control for security.</w:t>
      </w:r>
      <w:r>
        <w:rPr>
          <w:lang w:val="en-US"/>
        </w:rPr>
        <w:t xml:space="preserve"> </w:t>
      </w:r>
    </w:p>
    <w:p w14:paraId="579A7FF4" w14:textId="77777777" w:rsidR="005F50C0" w:rsidRPr="00E536FB" w:rsidRDefault="00044E86" w:rsidP="005F50C0">
      <w:pPr>
        <w:pStyle w:val="BodyText"/>
        <w:jc w:val="both"/>
        <w:rPr>
          <w:lang w:val="en-US"/>
        </w:rPr>
      </w:pPr>
      <w:r>
        <w:rPr>
          <w:i/>
          <w:lang w:val="en-US"/>
        </w:rPr>
        <w:t>Rated 4.5 with 54</w:t>
      </w:r>
      <w:r w:rsidR="005F50C0" w:rsidRPr="00E536FB">
        <w:rPr>
          <w:i/>
          <w:lang w:val="en-US"/>
        </w:rPr>
        <w:t>K+ reviews</w:t>
      </w:r>
      <w:r w:rsidR="005F50C0">
        <w:rPr>
          <w:i/>
          <w:lang w:val="en-US"/>
        </w:rPr>
        <w:t xml:space="preserve"> in AppStore</w:t>
      </w:r>
      <w:r w:rsidR="002328D0">
        <w:rPr>
          <w:i/>
          <w:lang w:val="en-US"/>
        </w:rPr>
        <w:t>, 3.3 with 5K+reviews in PlayStore</w:t>
      </w:r>
    </w:p>
    <w:p w14:paraId="5D2BA801" w14:textId="77777777" w:rsidR="005F50C0" w:rsidRPr="00E536FB" w:rsidRDefault="005F50C0" w:rsidP="00C974AD">
      <w:pPr>
        <w:pStyle w:val="BodyText"/>
        <w:jc w:val="both"/>
        <w:rPr>
          <w:lang w:val="en-US"/>
        </w:rPr>
      </w:pPr>
    </w:p>
    <w:p w14:paraId="6ED90B92" w14:textId="77777777" w:rsidR="005A4CE9" w:rsidRDefault="005A4CE9">
      <w:pPr>
        <w:pStyle w:val="Heading1"/>
        <w:pageBreakBefore/>
      </w:pPr>
      <w:r>
        <w:lastRenderedPageBreak/>
        <w:t>Selected Projects</w:t>
      </w:r>
      <w:r w:rsidR="00585619">
        <w:rPr>
          <w:lang w:val="en-US"/>
        </w:rPr>
        <w:t xml:space="preserve"> With Samsung India</w:t>
      </w:r>
      <w:r>
        <w:t xml:space="preserve">: </w:t>
      </w:r>
    </w:p>
    <w:p w14:paraId="179DDEBF" w14:textId="77777777" w:rsidR="0048538E" w:rsidRDefault="0048538E" w:rsidP="0048538E">
      <w:pPr>
        <w:pStyle w:val="ListBullet"/>
        <w:rPr>
          <w:b/>
        </w:rPr>
      </w:pPr>
      <w:r w:rsidRPr="0048538E">
        <w:rPr>
          <w:b/>
        </w:rPr>
        <w:t>Smart View 2.0</w:t>
      </w:r>
    </w:p>
    <w:p w14:paraId="1E76FEDC" w14:textId="77777777" w:rsidR="007A3932" w:rsidRDefault="007A3932" w:rsidP="007A3932">
      <w:pPr>
        <w:pStyle w:val="ListBullet"/>
        <w:jc w:val="both"/>
      </w:pPr>
      <w:r w:rsidRPr="007A3932">
        <w:t xml:space="preserve">Smart View is the multiscreen </w:t>
      </w:r>
      <w:r w:rsidR="00BD2720" w:rsidRPr="007A3932">
        <w:t>application, which</w:t>
      </w:r>
      <w:r w:rsidRPr="007A3932">
        <w:t xml:space="preserve"> helps content sharing between TV and mobile</w:t>
      </w:r>
      <w:r w:rsidR="00BD2720">
        <w:t xml:space="preserve"> also</w:t>
      </w:r>
      <w:r w:rsidRPr="007A3932">
        <w:t xml:space="preserve"> control the </w:t>
      </w:r>
      <w:r w:rsidR="0071078F">
        <w:t xml:space="preserve">Samsung </w:t>
      </w:r>
      <w:r w:rsidRPr="007A3932">
        <w:t>Smart TV. User can enjoy everything in Samsung Smart TV right on your mobile. User can send Videos, photos and Music from mobile devices to the TV screen and can be enjoyed together with family and friends. User can also Change channels, pause, resume, volume control, view guides.</w:t>
      </w:r>
      <w:r w:rsidR="00B82C2A">
        <w:t xml:space="preserve"> I </w:t>
      </w:r>
      <w:r w:rsidR="00C31EAC">
        <w:t>was</w:t>
      </w:r>
      <w:r w:rsidR="00B82C2A">
        <w:t xml:space="preserve"> looking after Protocol stabilization and UI/UX coding to confirm with specifications provided. Also looking after the Publishing </w:t>
      </w:r>
      <w:r w:rsidR="004A11D7">
        <w:t xml:space="preserve">application </w:t>
      </w:r>
      <w:r w:rsidR="00B13224">
        <w:t xml:space="preserve">to Google and Apple application </w:t>
      </w:r>
      <w:r w:rsidR="00B82C2A">
        <w:t>store</w:t>
      </w:r>
      <w:r w:rsidR="004A11D7">
        <w:t>s</w:t>
      </w:r>
      <w:r w:rsidR="00B82C2A">
        <w:t>.</w:t>
      </w:r>
      <w:r w:rsidR="00C20C76">
        <w:t xml:space="preserve"> </w:t>
      </w:r>
    </w:p>
    <w:p w14:paraId="561BFD9C" w14:textId="77777777" w:rsidR="00A93B2B" w:rsidRPr="007A3932" w:rsidRDefault="00A93B2B" w:rsidP="007A3932">
      <w:pPr>
        <w:pStyle w:val="ListBullet"/>
        <w:jc w:val="both"/>
      </w:pPr>
    </w:p>
    <w:p w14:paraId="0ADD32A6" w14:textId="77777777" w:rsidR="0048538E" w:rsidRDefault="0048538E" w:rsidP="0048538E">
      <w:pPr>
        <w:pStyle w:val="ListBullet"/>
        <w:rPr>
          <w:b/>
        </w:rPr>
      </w:pPr>
      <w:r w:rsidRPr="0048538E">
        <w:rPr>
          <w:b/>
        </w:rPr>
        <w:t>Multiroom – Wireless Audio</w:t>
      </w:r>
    </w:p>
    <w:p w14:paraId="62ECD023" w14:textId="77777777" w:rsidR="00B82C2A" w:rsidRPr="007A3932" w:rsidRDefault="004C6494" w:rsidP="00B82C2A">
      <w:pPr>
        <w:pStyle w:val="ListBullet"/>
        <w:jc w:val="both"/>
      </w:pPr>
      <w:r w:rsidRPr="004C6494">
        <w:t>The Samsung "Wireless Audio - Multiroom" system enables listeners to enjoy tether-free entertainment in any room in the house, from virtually any audio source, all controlled from a downloadable app and facilitated by plug and play installation.</w:t>
      </w:r>
      <w:r w:rsidR="00B82C2A">
        <w:t xml:space="preserve"> I </w:t>
      </w:r>
      <w:r w:rsidR="009C6B82">
        <w:t>was</w:t>
      </w:r>
      <w:r w:rsidR="00B82C2A">
        <w:t xml:space="preserve"> looking after Protocol design and confirming to speaker H/W team and UI/UX coding to confirm with specifications provided. Also looking after the Publishing </w:t>
      </w:r>
      <w:r w:rsidR="004A11D7">
        <w:t xml:space="preserve">application </w:t>
      </w:r>
      <w:r w:rsidR="00B82C2A">
        <w:t xml:space="preserve">to </w:t>
      </w:r>
      <w:r w:rsidR="00B13224" w:rsidRPr="00B13224">
        <w:t>Google and Apple application stores.</w:t>
      </w:r>
      <w:r w:rsidR="00C20C76">
        <w:t xml:space="preserve"> </w:t>
      </w:r>
    </w:p>
    <w:p w14:paraId="31F9B3A5" w14:textId="77777777" w:rsidR="004C6494" w:rsidRPr="004C6494" w:rsidRDefault="004C6494" w:rsidP="004C6494">
      <w:pPr>
        <w:pStyle w:val="ListBullet"/>
        <w:jc w:val="both"/>
      </w:pPr>
    </w:p>
    <w:p w14:paraId="536D8E1E" w14:textId="77777777" w:rsidR="005A4CE9" w:rsidRDefault="005A4CE9">
      <w:pPr>
        <w:pStyle w:val="ListBullet"/>
      </w:pPr>
      <w:r>
        <w:rPr>
          <w:b/>
        </w:rPr>
        <w:t xml:space="preserve">STB UI For RDK Based Smart </w:t>
      </w:r>
      <w:r>
        <w:rPr>
          <w:b/>
          <w:bCs/>
        </w:rPr>
        <w:t>Set-top Boxes</w:t>
      </w:r>
      <w:r>
        <w:rPr>
          <w:b/>
        </w:rPr>
        <w:t xml:space="preserve">  </w:t>
      </w:r>
    </w:p>
    <w:p w14:paraId="2CF1F230" w14:textId="77777777" w:rsidR="005A4CE9" w:rsidRDefault="005A4CE9">
      <w:pPr>
        <w:pStyle w:val="ListBullet"/>
        <w:jc w:val="both"/>
      </w:pPr>
      <w:r>
        <w:t xml:space="preserve">This Project targets to Design and develop setup-box that consist of a cloud-based HTML5 </w:t>
      </w:r>
      <w:r w:rsidR="00ED40F1">
        <w:t>UI/</w:t>
      </w:r>
      <w:r>
        <w:t>UX and RDK (Reference Design Kit) around essential video applications such as EPG and VOD. Also blend user experience with popular Web applications such as Facebook, Twitter and YouTube on TV and operator specific applications. I am looking after creating HTML5 Applications for RDK Platform, Confirming to OPIF Standard Browser plug-ins, which interacts with RDK and HTML5 applications. Also design</w:t>
      </w:r>
      <w:r w:rsidR="004C6494">
        <w:t>ed</w:t>
      </w:r>
      <w:r>
        <w:t xml:space="preserve"> </w:t>
      </w:r>
      <w:r w:rsidR="00A3643A">
        <w:t>Backbone.JS based framework for easy UI development according to operator’s requirement</w:t>
      </w:r>
      <w:r>
        <w:t>.</w:t>
      </w:r>
    </w:p>
    <w:p w14:paraId="58E4D462" w14:textId="77777777" w:rsidR="00CC0001" w:rsidRDefault="00CC0001">
      <w:pPr>
        <w:pStyle w:val="ListBullet"/>
        <w:jc w:val="both"/>
      </w:pPr>
    </w:p>
    <w:p w14:paraId="5DB48F3D" w14:textId="77777777" w:rsidR="00CC0001" w:rsidRDefault="00CC0001" w:rsidP="00CC0001">
      <w:pPr>
        <w:pStyle w:val="ListBullet"/>
        <w:rPr>
          <w:b/>
          <w:bCs/>
        </w:rPr>
      </w:pPr>
      <w:r w:rsidRPr="00CC0001">
        <w:rPr>
          <w:b/>
        </w:rPr>
        <w:t xml:space="preserve">Remote Mobile App For </w:t>
      </w:r>
      <w:r>
        <w:rPr>
          <w:b/>
        </w:rPr>
        <w:t xml:space="preserve">Smart </w:t>
      </w:r>
      <w:r>
        <w:rPr>
          <w:b/>
          <w:bCs/>
        </w:rPr>
        <w:t>Set-top Boxes</w:t>
      </w:r>
    </w:p>
    <w:p w14:paraId="72E7F69E" w14:textId="77777777" w:rsidR="0086445E" w:rsidRPr="006A6B87" w:rsidRDefault="009539BE" w:rsidP="00CC0001">
      <w:pPr>
        <w:pStyle w:val="ListBullet"/>
      </w:pPr>
      <w:r w:rsidRPr="009539BE">
        <w:t>Remote Mobile App For Smart Set-top Boxes</w:t>
      </w:r>
      <w:r>
        <w:t xml:space="preserve"> (Android STBs) </w:t>
      </w:r>
      <w:r w:rsidR="0086445E" w:rsidRPr="0086445E">
        <w:t>Connect</w:t>
      </w:r>
      <w:r w:rsidR="0086445E">
        <w:t>s</w:t>
      </w:r>
      <w:r w:rsidR="0086445E" w:rsidRPr="0086445E">
        <w:t xml:space="preserve"> your smart phone with the STB through </w:t>
      </w:r>
      <w:r w:rsidR="0086445E">
        <w:t>Bluetooth</w:t>
      </w:r>
      <w:r w:rsidR="008F7E15">
        <w:t xml:space="preserve"> or </w:t>
      </w:r>
      <w:proofErr w:type="spellStart"/>
      <w:r w:rsidR="008F7E15">
        <w:t>WiF</w:t>
      </w:r>
      <w:r w:rsidR="00422635">
        <w:t>i</w:t>
      </w:r>
      <w:proofErr w:type="spellEnd"/>
      <w:r w:rsidR="0086445E">
        <w:t xml:space="preserve">. </w:t>
      </w:r>
      <w:r w:rsidR="0086445E" w:rsidRPr="0086445E">
        <w:t xml:space="preserve"> </w:t>
      </w:r>
      <w:r w:rsidR="0086445E">
        <w:t>This app</w:t>
      </w:r>
      <w:r w:rsidR="006A6B87" w:rsidRPr="006A6B87">
        <w:t xml:space="preserve"> can simulate anything </w:t>
      </w:r>
      <w:r w:rsidR="0086445E">
        <w:t>that</w:t>
      </w:r>
      <w:r w:rsidR="006A6B87" w:rsidRPr="006A6B87">
        <w:t xml:space="preserve"> a </w:t>
      </w:r>
      <w:r>
        <w:t xml:space="preserve">normal </w:t>
      </w:r>
      <w:r w:rsidR="006A6B87" w:rsidRPr="006A6B87">
        <w:t>Set Top Box remote</w:t>
      </w:r>
      <w:r w:rsidR="0086445E">
        <w:t xml:space="preserve"> does</w:t>
      </w:r>
      <w:r w:rsidR="006A6B87" w:rsidRPr="006A6B87">
        <w:t xml:space="preserve">. Better yet, </w:t>
      </w:r>
      <w:r w:rsidR="00A06D24">
        <w:t xml:space="preserve">it </w:t>
      </w:r>
      <w:r w:rsidR="006A6B87" w:rsidRPr="006A6B87">
        <w:t>combine your remotes into a smart remote (activity) so that on your custom remote you'll have the volume buttons to your surround system</w:t>
      </w:r>
      <w:r>
        <w:t xml:space="preserve"> (Samsung Audio Speakers)</w:t>
      </w:r>
      <w:r w:rsidR="006A6B87" w:rsidRPr="006A6B87">
        <w:t xml:space="preserve">, the channel buttons to control your set top box and the display buttons to control your </w:t>
      </w:r>
      <w:r>
        <w:t xml:space="preserve">Samsung </w:t>
      </w:r>
      <w:r w:rsidR="006A6B87" w:rsidRPr="006A6B87">
        <w:t xml:space="preserve">TV. </w:t>
      </w:r>
      <w:r w:rsidR="00252727">
        <w:t xml:space="preserve">Advanced EPG on the app, </w:t>
      </w:r>
      <w:r w:rsidR="00252727" w:rsidRPr="00252727">
        <w:t>which allows the user to touch and select the channel without scrolling through each channel individually</w:t>
      </w:r>
      <w:r w:rsidR="00252727">
        <w:t xml:space="preserve">. </w:t>
      </w:r>
      <w:r w:rsidR="00F53EF4">
        <w:t>It has option to push N</w:t>
      </w:r>
      <w:r w:rsidR="00F53EF4" w:rsidRPr="00F53EF4">
        <w:t>otifications from your smart phone like Facebook updates, missed call alerts, new messages, etc on your TV through the connected</w:t>
      </w:r>
      <w:r w:rsidR="00F53EF4">
        <w:t xml:space="preserve"> STB. </w:t>
      </w:r>
      <w:r w:rsidR="00252727" w:rsidRPr="0086445E">
        <w:t>Also share your smart phone’s videos with the STB for playback after transferring it first to the storage device.</w:t>
      </w:r>
      <w:r w:rsidR="0086445E" w:rsidRPr="0086445E">
        <w:t xml:space="preserve"> </w:t>
      </w:r>
    </w:p>
    <w:p w14:paraId="47ECF4F9" w14:textId="77777777" w:rsidR="00CC0001" w:rsidRDefault="00CC0001">
      <w:pPr>
        <w:pStyle w:val="ListBullet"/>
        <w:jc w:val="both"/>
        <w:rPr>
          <w:b/>
        </w:rPr>
      </w:pPr>
    </w:p>
    <w:p w14:paraId="687ECBBF" w14:textId="77777777" w:rsidR="005A4CE9" w:rsidRDefault="002C1C98">
      <w:pPr>
        <w:pStyle w:val="ListBullet"/>
        <w:rPr>
          <w:rFonts w:eastAsia="Book Antiqua"/>
        </w:rPr>
      </w:pPr>
      <w:r>
        <w:rPr>
          <w:b/>
        </w:rPr>
        <w:br w:type="page"/>
      </w:r>
      <w:r w:rsidR="005A4CE9">
        <w:rPr>
          <w:b/>
        </w:rPr>
        <w:lastRenderedPageBreak/>
        <w:t>FALCON Android4STB Platform</w:t>
      </w:r>
    </w:p>
    <w:p w14:paraId="635B4FAD" w14:textId="77777777" w:rsidR="005A4CE9" w:rsidRDefault="005A4CE9">
      <w:pPr>
        <w:pStyle w:val="ListBullet"/>
        <w:jc w:val="both"/>
        <w:rPr>
          <w:b/>
        </w:rPr>
      </w:pPr>
      <w:r>
        <w:rPr>
          <w:rFonts w:eastAsia="Book Antiqua"/>
        </w:rPr>
        <w:t>“</w:t>
      </w:r>
      <w:r>
        <w:t xml:space="preserve">Falcon Platform” is a Samsung proprietary Set-top Box platform based on Samsung’s own System on Chips combined with Android (JB 4.2.2+). This platform has a fast intuitive user interface (UI). I </w:t>
      </w:r>
      <w:r w:rsidR="002E12B8">
        <w:t>was</w:t>
      </w:r>
      <w:r>
        <w:t xml:space="preserve"> looking after Porting Android AOSP to Samsung Chip-set and Designing, Development of STB applications (like Launcher, EPG, </w:t>
      </w:r>
      <w:proofErr w:type="spellStart"/>
      <w:r>
        <w:t>LiveTV</w:t>
      </w:r>
      <w:proofErr w:type="spellEnd"/>
      <w:r>
        <w:t xml:space="preserve"> etc …) &amp; API Development</w:t>
      </w:r>
      <w:r w:rsidR="000F708D">
        <w:t xml:space="preserve"> (using JNI)</w:t>
      </w:r>
      <w:r>
        <w:t xml:space="preserve"> to provide application access to Set-top Box's middle-ware Layer. Platform is successfully presented to potential customers in IBC 2013 &amp; CES 2014</w:t>
      </w:r>
      <w:r w:rsidR="00A93B2B">
        <w:t>, was also deployed with multiple European operators.</w:t>
      </w:r>
    </w:p>
    <w:p w14:paraId="410C9243" w14:textId="77777777" w:rsidR="00A93B2B" w:rsidRDefault="00A93B2B">
      <w:pPr>
        <w:pStyle w:val="ListBullet"/>
        <w:rPr>
          <w:b/>
        </w:rPr>
      </w:pPr>
    </w:p>
    <w:p w14:paraId="1A53FC31" w14:textId="77777777" w:rsidR="005A4CE9" w:rsidRDefault="005A4CE9">
      <w:pPr>
        <w:pStyle w:val="ListBullet"/>
      </w:pPr>
      <w:proofErr w:type="spellStart"/>
      <w:r>
        <w:rPr>
          <w:b/>
        </w:rPr>
        <w:t>MagicIMS</w:t>
      </w:r>
      <w:proofErr w:type="spellEnd"/>
      <w:r>
        <w:rPr>
          <w:b/>
        </w:rPr>
        <w:t xml:space="preserve"> Android Agent</w:t>
      </w:r>
    </w:p>
    <w:p w14:paraId="22FEB433" w14:textId="77777777" w:rsidR="00A3643A" w:rsidRDefault="005A4CE9">
      <w:pPr>
        <w:pStyle w:val="ListBullet"/>
        <w:jc w:val="both"/>
      </w:pPr>
      <w:r>
        <w:t xml:space="preserve">This solution is used for interactive lessons between teacher and students. </w:t>
      </w:r>
      <w:proofErr w:type="spellStart"/>
      <w:r>
        <w:t>MagicIMS</w:t>
      </w:r>
      <w:proofErr w:type="spellEnd"/>
      <w:r>
        <w:t xml:space="preserve"> allows a device used by a teacher and devices used by students (Agent) to share display with each other, share the website and taking the exam and poll with each other. By installing the </w:t>
      </w:r>
      <w:proofErr w:type="spellStart"/>
      <w:r>
        <w:t>MagicInfo</w:t>
      </w:r>
      <w:proofErr w:type="spellEnd"/>
      <w:r>
        <w:t xml:space="preserve"> Mobile application on your tablet (</w:t>
      </w:r>
      <w:r w:rsidR="00755DDA">
        <w:t>Uses Native iOS / Android</w:t>
      </w:r>
      <w:r>
        <w:t xml:space="preserve">), you can join a class opened on the </w:t>
      </w:r>
      <w:proofErr w:type="spellStart"/>
      <w:r>
        <w:t>MagicIMS</w:t>
      </w:r>
      <w:proofErr w:type="spellEnd"/>
      <w:r>
        <w:t xml:space="preserve"> and will interact with teacher.</w:t>
      </w:r>
      <w:r>
        <w:tab/>
      </w:r>
    </w:p>
    <w:p w14:paraId="2053DE8C" w14:textId="77777777" w:rsidR="005A4CE9" w:rsidRDefault="005A4CE9">
      <w:pPr>
        <w:pStyle w:val="ListBullet"/>
        <w:jc w:val="both"/>
        <w:rPr>
          <w:b/>
        </w:rPr>
      </w:pPr>
      <w:r>
        <w:tab/>
      </w:r>
    </w:p>
    <w:p w14:paraId="4C8D686A" w14:textId="77777777" w:rsidR="005A4CE9" w:rsidRDefault="005A4CE9">
      <w:pPr>
        <w:pStyle w:val="ListBullet"/>
      </w:pPr>
      <w:r>
        <w:rPr>
          <w:b/>
        </w:rPr>
        <w:t>Cloud Education Android Agent</w:t>
      </w:r>
    </w:p>
    <w:p w14:paraId="67EB9641" w14:textId="77777777" w:rsidR="005A4CE9" w:rsidRDefault="005A4CE9">
      <w:pPr>
        <w:pStyle w:val="ListBullet"/>
        <w:jc w:val="both"/>
        <w:rPr>
          <w:b/>
          <w:bCs/>
        </w:rPr>
      </w:pPr>
      <w:r>
        <w:t xml:space="preserve">This solution enables your students and teachers to benefit from a broad range of education-related information on their mobile device. Communication links between institutions and students can be established, helping to create a more interactive learning environment that stretches well beyond the classroom. I was responsible for bug fixing &amp; designing of interface to Cloud infrastructure also helped in improving interface with Samsung white boards. </w:t>
      </w:r>
      <w:r>
        <w:tab/>
      </w:r>
      <w:r>
        <w:tab/>
      </w:r>
      <w:r>
        <w:tab/>
      </w:r>
      <w:r>
        <w:tab/>
      </w:r>
      <w:r>
        <w:tab/>
      </w:r>
      <w:r>
        <w:tab/>
      </w:r>
    </w:p>
    <w:p w14:paraId="53F01D18" w14:textId="77777777" w:rsidR="00A93B2B" w:rsidRDefault="00A93B2B">
      <w:pPr>
        <w:pStyle w:val="ListBullet"/>
        <w:rPr>
          <w:b/>
          <w:bCs/>
        </w:rPr>
      </w:pPr>
    </w:p>
    <w:p w14:paraId="3D99079F" w14:textId="77777777" w:rsidR="005A4CE9" w:rsidRDefault="005A4CE9">
      <w:pPr>
        <w:pStyle w:val="ListBullet"/>
      </w:pPr>
      <w:r>
        <w:rPr>
          <w:b/>
          <w:bCs/>
        </w:rPr>
        <w:t>Mobile Device Management</w:t>
      </w:r>
      <w:r>
        <w:tab/>
      </w:r>
    </w:p>
    <w:p w14:paraId="32C639CD" w14:textId="77777777" w:rsidR="005A4CE9" w:rsidRDefault="005A4CE9">
      <w:pPr>
        <w:pStyle w:val="ListBullet"/>
        <w:jc w:val="both"/>
        <w:rPr>
          <w:b/>
          <w:bCs/>
        </w:rPr>
      </w:pPr>
      <w:r>
        <w:t>This Solution secures, monitors, manages and supports mobile devices deployed across companies. By controlling and protecting the data and configuration settings for all Android devices in the corporate network, your company can reduce business security risks and lower its costs.  Was responsible for design and coding of remote “Mobile Application Management</w:t>
      </w:r>
      <w:r w:rsidR="00481979">
        <w:t>” (</w:t>
      </w:r>
      <w:r>
        <w:t>MAM) feature and bug fixes.</w:t>
      </w:r>
    </w:p>
    <w:p w14:paraId="79A43B8B" w14:textId="77777777" w:rsidR="005A4CE9" w:rsidRDefault="005A4CE9">
      <w:pPr>
        <w:pStyle w:val="ListBullet"/>
        <w:rPr>
          <w:b/>
          <w:bCs/>
        </w:rPr>
      </w:pPr>
    </w:p>
    <w:p w14:paraId="2C8D4E0A" w14:textId="77777777" w:rsidR="00861578" w:rsidRDefault="00861578" w:rsidP="00861578">
      <w:pPr>
        <w:pStyle w:val="Heading1"/>
        <w:pageBreakBefore/>
        <w:numPr>
          <w:ilvl w:val="0"/>
          <w:numId w:val="0"/>
        </w:numPr>
      </w:pPr>
      <w:r>
        <w:lastRenderedPageBreak/>
        <w:t>Selected Projects</w:t>
      </w:r>
      <w:r w:rsidRPr="00861578">
        <w:t xml:space="preserve"> With “</w:t>
      </w:r>
      <w:proofErr w:type="spellStart"/>
      <w:r>
        <w:rPr>
          <w:lang w:val="en-US"/>
        </w:rPr>
        <w:t>Affle</w:t>
      </w:r>
      <w:proofErr w:type="spellEnd"/>
      <w:r>
        <w:rPr>
          <w:lang w:val="en-US"/>
        </w:rPr>
        <w:t xml:space="preserve"> </w:t>
      </w:r>
      <w:proofErr w:type="spellStart"/>
      <w:r>
        <w:rPr>
          <w:lang w:val="en-US"/>
        </w:rPr>
        <w:t>Pte</w:t>
      </w:r>
      <w:proofErr w:type="spellEnd"/>
      <w:r>
        <w:rPr>
          <w:lang w:val="en-US"/>
        </w:rPr>
        <w:t xml:space="preserve"> Ltd.</w:t>
      </w:r>
      <w:r w:rsidRPr="00861578">
        <w:t xml:space="preserve">” </w:t>
      </w:r>
      <w:r w:rsidR="00300E8F">
        <w:rPr>
          <w:lang w:val="en-US"/>
        </w:rPr>
        <w:t>Singapore</w:t>
      </w:r>
      <w:r>
        <w:t>:</w:t>
      </w:r>
    </w:p>
    <w:p w14:paraId="43F7A9ED" w14:textId="77777777" w:rsidR="00C51A18" w:rsidRDefault="00C51A18" w:rsidP="000A649F">
      <w:pPr>
        <w:pStyle w:val="ListBullet"/>
        <w:rPr>
          <w:b/>
          <w:bCs/>
        </w:rPr>
      </w:pPr>
      <w:proofErr w:type="spellStart"/>
      <w:r w:rsidRPr="000A649F">
        <w:rPr>
          <w:b/>
          <w:bCs/>
        </w:rPr>
        <w:t>Sprooki</w:t>
      </w:r>
      <w:proofErr w:type="spellEnd"/>
      <w:r w:rsidRPr="000A649F">
        <w:rPr>
          <w:b/>
          <w:bCs/>
        </w:rPr>
        <w:t xml:space="preserve"> – Tring @313</w:t>
      </w:r>
    </w:p>
    <w:p w14:paraId="0F3ED034" w14:textId="77777777" w:rsidR="000A649F" w:rsidRDefault="0028453A" w:rsidP="00FE2412">
      <w:pPr>
        <w:jc w:val="both"/>
      </w:pPr>
      <w:proofErr w:type="spellStart"/>
      <w:r w:rsidRPr="0028453A">
        <w:t>Sprooki's</w:t>
      </w:r>
      <w:proofErr w:type="spellEnd"/>
      <w:r w:rsidRPr="0028453A">
        <w:t xml:space="preserve"> </w:t>
      </w:r>
      <w:r>
        <w:t>White-</w:t>
      </w:r>
      <w:r w:rsidR="000A0A5A">
        <w:t>label</w:t>
      </w:r>
      <w:r>
        <w:t xml:space="preserve"> </w:t>
      </w:r>
      <w:r w:rsidRPr="0028453A">
        <w:t xml:space="preserve">local marketing system is designed to help malls and retailers engage shoppers when they are most likely to respond </w:t>
      </w:r>
      <w:r>
        <w:t>(</w:t>
      </w:r>
      <w:r w:rsidRPr="0028453A">
        <w:t>where they shop</w:t>
      </w:r>
      <w:r>
        <w:t>)</w:t>
      </w:r>
      <w:r w:rsidRPr="0028453A">
        <w:t>.</w:t>
      </w:r>
      <w:r>
        <w:t xml:space="preserve"> I</w:t>
      </w:r>
      <w:r w:rsidRPr="0028453A">
        <w:t>rrespective of whether shoppers have their mobile application open or closed, they will receive relevant, targeted alerts, based on who, where and when they are within proximity of your mall or retail outlets.</w:t>
      </w:r>
      <w:r>
        <w:t xml:space="preserve"> </w:t>
      </w:r>
      <w:r w:rsidRPr="0028453A">
        <w:t>Shoppers can redeem the offers directly via their internet-enabled devices, or can choose to complete purchases at the retail outlet.</w:t>
      </w:r>
    </w:p>
    <w:p w14:paraId="77C60BF7" w14:textId="77777777" w:rsidR="0028453A" w:rsidRPr="0028453A" w:rsidRDefault="0028453A" w:rsidP="0028453A">
      <w:pPr>
        <w:rPr>
          <w:rFonts w:ascii="Times" w:hAnsi="Times"/>
          <w:szCs w:val="20"/>
          <w:lang w:val="en-SG"/>
        </w:rPr>
      </w:pPr>
    </w:p>
    <w:p w14:paraId="03C601F6" w14:textId="77777777" w:rsidR="005A4CE9" w:rsidRDefault="005A4CE9" w:rsidP="00A676D6">
      <w:pPr>
        <w:pStyle w:val="ListBullet"/>
      </w:pPr>
      <w:proofErr w:type="spellStart"/>
      <w:r w:rsidRPr="00A676D6">
        <w:rPr>
          <w:b/>
          <w:bCs/>
        </w:rPr>
        <w:t>EzRewards</w:t>
      </w:r>
      <w:proofErr w:type="spellEnd"/>
    </w:p>
    <w:p w14:paraId="5E45FE53" w14:textId="77777777" w:rsidR="005A4CE9" w:rsidRDefault="005A4CE9">
      <w:pPr>
        <w:pStyle w:val="ListBullet"/>
        <w:jc w:val="both"/>
        <w:rPr>
          <w:b/>
          <w:bCs/>
        </w:rPr>
      </w:pPr>
      <w:proofErr w:type="spellStart"/>
      <w:r>
        <w:t>EzRewards</w:t>
      </w:r>
      <w:proofErr w:type="spellEnd"/>
      <w:r>
        <w:t xml:space="preserve"> is a loyalty program that aims to reward concession and </w:t>
      </w:r>
      <w:proofErr w:type="spellStart"/>
      <w:r>
        <w:t>ez</w:t>
      </w:r>
      <w:proofErr w:type="spellEnd"/>
      <w:r>
        <w:t xml:space="preserve">-link cardholders every time users use their registered concession. This application helps track of the Rewards earned and concessions on particular merchant for a particular item from user mobile device. My responsibilities include UI design and code as per client requirements, keeping track of testing and release cycles. </w:t>
      </w:r>
    </w:p>
    <w:p w14:paraId="3E3AACB0" w14:textId="77777777" w:rsidR="005A4CE9" w:rsidRDefault="005A4CE9">
      <w:pPr>
        <w:pStyle w:val="ListBullet"/>
      </w:pPr>
      <w:r>
        <w:rPr>
          <w:b/>
          <w:bCs/>
        </w:rPr>
        <w:t>Faking News</w:t>
      </w:r>
      <w:r>
        <w:tab/>
      </w:r>
      <w:r>
        <w:tab/>
      </w:r>
      <w:r>
        <w:tab/>
      </w:r>
      <w:r>
        <w:tab/>
      </w:r>
      <w:r>
        <w:tab/>
      </w:r>
      <w:r>
        <w:tab/>
      </w:r>
      <w:r>
        <w:tab/>
      </w:r>
      <w:r>
        <w:tab/>
      </w:r>
      <w:r>
        <w:tab/>
      </w:r>
    </w:p>
    <w:p w14:paraId="6BFFC369" w14:textId="77777777" w:rsidR="005A4CE9" w:rsidRDefault="005A4CE9">
      <w:pPr>
        <w:pStyle w:val="ListBullet"/>
        <w:jc w:val="both"/>
        <w:rPr>
          <w:b/>
          <w:bCs/>
        </w:rPr>
      </w:pPr>
      <w:r>
        <w:t xml:space="preserve">This application brings the popular Indian news satire website www.fakingnews.com to mobile. My responsibility included creating this end-to-end application in iOS. Worked with XCode 4 (Designer, instruments and profiler) to create custom controls, network calls handling, parsing and storing of XML data for offline consumption and local and remote push integration. </w:t>
      </w:r>
    </w:p>
    <w:p w14:paraId="4DF88D6D" w14:textId="77777777" w:rsidR="005A4CE9" w:rsidRDefault="005A4CE9">
      <w:pPr>
        <w:pStyle w:val="ListBullet"/>
        <w:jc w:val="both"/>
      </w:pPr>
      <w:r>
        <w:rPr>
          <w:b/>
          <w:bCs/>
        </w:rPr>
        <w:t xml:space="preserve">Pinch </w:t>
      </w:r>
      <w:proofErr w:type="spellStart"/>
      <w:r>
        <w:rPr>
          <w:b/>
          <w:bCs/>
        </w:rPr>
        <w:t>iMessenger</w:t>
      </w:r>
      <w:proofErr w:type="spellEnd"/>
      <w:r>
        <w:tab/>
      </w:r>
      <w:r>
        <w:tab/>
      </w:r>
      <w:r>
        <w:tab/>
      </w:r>
      <w:r>
        <w:tab/>
      </w:r>
      <w:r>
        <w:tab/>
      </w:r>
      <w:r>
        <w:tab/>
      </w:r>
      <w:r>
        <w:tab/>
      </w:r>
      <w:r>
        <w:tab/>
      </w:r>
      <w:r>
        <w:tab/>
      </w:r>
    </w:p>
    <w:p w14:paraId="53567938" w14:textId="77777777" w:rsidR="005A4CE9" w:rsidRDefault="005A4CE9">
      <w:pPr>
        <w:pStyle w:val="ListBullet"/>
        <w:jc w:val="both"/>
        <w:rPr>
          <w:b/>
          <w:bCs/>
        </w:rPr>
      </w:pPr>
      <w:r>
        <w:t xml:space="preserve">This application Combines Messaging, user Contacts &amp; Location information with social networking to help user batter socialize. My responsibilities include Coordinating team activity. Maintaining the schedule with Developers and testing teams (both internal and external). UI &amp; protocol porting from Android to Qt using Symbian/Qt and </w:t>
      </w:r>
      <w:proofErr w:type="spellStart"/>
      <w:r>
        <w:t>QtSDK</w:t>
      </w:r>
      <w:proofErr w:type="spellEnd"/>
      <w:r>
        <w:t xml:space="preserve"> for MacOS/Windows/Linux. Design, document and code Pinch features (Pinch2SMS, </w:t>
      </w:r>
      <w:proofErr w:type="spellStart"/>
      <w:r>
        <w:t>ASync</w:t>
      </w:r>
      <w:proofErr w:type="spellEnd"/>
      <w:r>
        <w:t xml:space="preserve"> protocol and Integration of Ad networks) using Android OS. Also helping in porting same features to other platforms like Blackberry, iPhone, Windows Phone 7 and Symbian/Qt.</w:t>
      </w:r>
    </w:p>
    <w:p w14:paraId="37754564" w14:textId="77777777" w:rsidR="005A4CE9" w:rsidRDefault="005A4CE9">
      <w:pPr>
        <w:pStyle w:val="ListBullet"/>
      </w:pPr>
      <w:proofErr w:type="spellStart"/>
      <w:r>
        <w:rPr>
          <w:b/>
          <w:bCs/>
        </w:rPr>
        <w:t>SMSLive</w:t>
      </w:r>
      <w:proofErr w:type="spellEnd"/>
      <w:r>
        <w:tab/>
      </w:r>
      <w:r>
        <w:tab/>
      </w:r>
      <w:r>
        <w:tab/>
      </w:r>
      <w:r>
        <w:tab/>
      </w:r>
      <w:r>
        <w:tab/>
      </w:r>
      <w:r>
        <w:tab/>
      </w:r>
      <w:r>
        <w:tab/>
      </w:r>
      <w:r>
        <w:tab/>
      </w:r>
      <w:r>
        <w:tab/>
      </w:r>
      <w:r>
        <w:tab/>
      </w:r>
    </w:p>
    <w:p w14:paraId="28F3E452" w14:textId="77777777" w:rsidR="005A4CE9" w:rsidRDefault="005A4CE9">
      <w:pPr>
        <w:pStyle w:val="ListBullet"/>
        <w:jc w:val="both"/>
        <w:rPr>
          <w:b/>
          <w:bCs/>
        </w:rPr>
      </w:pPr>
      <w:r>
        <w:t xml:space="preserve">It is a unified messaging experience, which adds social networking capabilities to native messaging application. For operators &amp; advertisers it is most effective form of advertising to targeted audience. It taps into the eyeball-assured nature of the text messaging/SMS application and provides a value added service platform to build a scalable mobile media. I was responsible for Network Protocol, message communication Architecture Design and coding using Android and </w:t>
      </w:r>
      <w:proofErr w:type="spellStart"/>
      <w:r>
        <w:t>Symbian.C</w:t>
      </w:r>
      <w:proofErr w:type="spellEnd"/>
      <w:r>
        <w:t>++.</w:t>
      </w:r>
    </w:p>
    <w:p w14:paraId="2F8AF335" w14:textId="77777777" w:rsidR="005A4CE9" w:rsidRDefault="005A4CE9">
      <w:pPr>
        <w:pStyle w:val="ListBullet"/>
      </w:pPr>
      <w:r>
        <w:rPr>
          <w:b/>
          <w:bCs/>
        </w:rPr>
        <w:t>SMS2.0</w:t>
      </w:r>
      <w:r>
        <w:tab/>
      </w:r>
      <w:r>
        <w:tab/>
      </w:r>
      <w:r>
        <w:tab/>
      </w:r>
      <w:r>
        <w:tab/>
      </w:r>
      <w:r>
        <w:tab/>
      </w:r>
      <w:r>
        <w:tab/>
      </w:r>
      <w:r>
        <w:tab/>
      </w:r>
      <w:r>
        <w:tab/>
      </w:r>
      <w:r>
        <w:tab/>
      </w:r>
      <w:r>
        <w:tab/>
      </w:r>
    </w:p>
    <w:p w14:paraId="00A114CB" w14:textId="77777777" w:rsidR="00861578" w:rsidRDefault="005A4CE9" w:rsidP="00861578">
      <w:pPr>
        <w:pStyle w:val="ListBullet"/>
        <w:jc w:val="both"/>
      </w:pPr>
      <w:r>
        <w:t>SMS2.0 is the next generation messaging application. For operators &amp; advertisers, it is a most effective form of advertising to targeted audience. It taps into the eyeball-assured nature of the text messaging/SMS application and provides a great platform to build a scalable mobile media. I was responsible for UI Design to match Native SMS Editor/Viewer, porting UI code of messaging editor and viewer to Touch UI. Client /Server architecture design and coding to Sync Ads and content to user device using Symbian</w:t>
      </w:r>
      <w:r w:rsidR="00DC4F99">
        <w:t xml:space="preserve"> </w:t>
      </w:r>
      <w:r>
        <w:t xml:space="preserve">C++ and BREW, Activity Logging for user usage pattern graphs and reports. Leading </w:t>
      </w:r>
      <w:proofErr w:type="spellStart"/>
      <w:r>
        <w:t>affle</w:t>
      </w:r>
      <w:proofErr w:type="spellEnd"/>
      <w:r>
        <w:t xml:space="preserve"> team to work in OEM premises to port application to OEMs closed platforms.</w:t>
      </w:r>
    </w:p>
    <w:p w14:paraId="3EA76FBC" w14:textId="77777777" w:rsidR="00861578" w:rsidRDefault="00861578" w:rsidP="003A4938">
      <w:pPr>
        <w:pStyle w:val="Heading1"/>
        <w:pageBreakBefore/>
        <w:numPr>
          <w:ilvl w:val="0"/>
          <w:numId w:val="0"/>
        </w:numPr>
      </w:pPr>
      <w:r>
        <w:lastRenderedPageBreak/>
        <w:t>Selected Projects</w:t>
      </w:r>
      <w:r w:rsidRPr="003A4938">
        <w:t xml:space="preserve"> With “</w:t>
      </w:r>
      <w:proofErr w:type="spellStart"/>
      <w:r w:rsidRPr="003A4938">
        <w:t>iFlect</w:t>
      </w:r>
      <w:proofErr w:type="spellEnd"/>
      <w:r w:rsidRPr="003A4938">
        <w:t xml:space="preserve"> </w:t>
      </w:r>
      <w:r w:rsidR="00300E8F">
        <w:rPr>
          <w:lang w:val="en-US"/>
        </w:rPr>
        <w:t>Technologies</w:t>
      </w:r>
      <w:r w:rsidRPr="003A4938">
        <w:t xml:space="preserve"> </w:t>
      </w:r>
      <w:r w:rsidR="00300E8F">
        <w:rPr>
          <w:lang w:val="en-US"/>
        </w:rPr>
        <w:t>Inc.</w:t>
      </w:r>
      <w:r w:rsidRPr="003A4938">
        <w:t>” India</w:t>
      </w:r>
      <w:r>
        <w:t>:</w:t>
      </w:r>
    </w:p>
    <w:p w14:paraId="38765DC9" w14:textId="77777777" w:rsidR="005A4CE9" w:rsidRDefault="005A4CE9" w:rsidP="00861578">
      <w:pPr>
        <w:pStyle w:val="ListBullet"/>
        <w:jc w:val="both"/>
      </w:pPr>
      <w:proofErr w:type="spellStart"/>
      <w:r>
        <w:rPr>
          <w:b/>
          <w:bCs/>
        </w:rPr>
        <w:t>QwikLive</w:t>
      </w:r>
      <w:proofErr w:type="spellEnd"/>
      <w:r>
        <w:t xml:space="preserve"> </w:t>
      </w:r>
      <w:r>
        <w:tab/>
      </w:r>
      <w:r>
        <w:tab/>
      </w:r>
      <w:r>
        <w:tab/>
      </w:r>
      <w:r>
        <w:tab/>
      </w:r>
      <w:r>
        <w:tab/>
      </w:r>
      <w:r>
        <w:tab/>
      </w:r>
      <w:r>
        <w:tab/>
      </w:r>
      <w:r>
        <w:tab/>
      </w:r>
      <w:r>
        <w:tab/>
      </w:r>
      <w:r>
        <w:tab/>
      </w:r>
    </w:p>
    <w:p w14:paraId="2FF8A8D5" w14:textId="77777777" w:rsidR="005A4CE9" w:rsidRDefault="005A4CE9">
      <w:pPr>
        <w:pStyle w:val="ListBullet"/>
        <w:jc w:val="both"/>
        <w:rPr>
          <w:b/>
          <w:bCs/>
        </w:rPr>
      </w:pPr>
      <w:r>
        <w:t xml:space="preserve">It demonstrates use of </w:t>
      </w:r>
      <w:proofErr w:type="spellStart"/>
      <w:r>
        <w:t>QwikStream</w:t>
      </w:r>
      <w:proofErr w:type="spellEnd"/>
      <w:r>
        <w:t xml:space="preserve"> for Live streaming applications. The purpose of the project is to capture Audio and Video from a central Audio and Video content generator like TV-Tuner cards or Digital cameras, encode audio to (QCP/MP3/AMR/G723) and Video (</w:t>
      </w:r>
      <w:proofErr w:type="spellStart"/>
      <w:r>
        <w:t>QwikStream</w:t>
      </w:r>
      <w:proofErr w:type="spellEnd"/>
      <w:r>
        <w:t>) and</w:t>
      </w:r>
      <w:r>
        <w:tab/>
        <w:t>stream</w:t>
      </w:r>
      <w:r>
        <w:tab/>
        <w:t>them to devices when connected at real time, over GPRS/CDMA/WLAN in multiple streams. I was responsible for Network Protocol Architecture Design and coding for both server and client on BREW and Symbian OS (Series 60) also .Net Framework.</w:t>
      </w:r>
    </w:p>
    <w:p w14:paraId="7171D1C9" w14:textId="77777777" w:rsidR="005A4CE9" w:rsidRDefault="005A4CE9">
      <w:pPr>
        <w:pStyle w:val="ListBullet"/>
        <w:jc w:val="both"/>
      </w:pPr>
      <w:proofErr w:type="spellStart"/>
      <w:r>
        <w:rPr>
          <w:b/>
          <w:bCs/>
        </w:rPr>
        <w:t>QwikVu</w:t>
      </w:r>
      <w:proofErr w:type="spellEnd"/>
      <w:r>
        <w:rPr>
          <w:b/>
          <w:bCs/>
        </w:rPr>
        <w:t xml:space="preserve"> (and </w:t>
      </w:r>
      <w:proofErr w:type="spellStart"/>
      <w:r>
        <w:rPr>
          <w:b/>
          <w:bCs/>
        </w:rPr>
        <w:t>QwiKam</w:t>
      </w:r>
      <w:proofErr w:type="spellEnd"/>
      <w:r>
        <w:rPr>
          <w:b/>
          <w:bCs/>
        </w:rPr>
        <w:t>)</w:t>
      </w:r>
      <w:r>
        <w:tab/>
      </w:r>
      <w:r>
        <w:tab/>
      </w:r>
      <w:r>
        <w:tab/>
      </w:r>
      <w:r>
        <w:tab/>
      </w:r>
      <w:r>
        <w:tab/>
      </w:r>
      <w:r>
        <w:tab/>
      </w:r>
      <w:r>
        <w:tab/>
      </w:r>
      <w:r>
        <w:tab/>
      </w:r>
      <w:r>
        <w:tab/>
      </w:r>
    </w:p>
    <w:p w14:paraId="368A0721" w14:textId="77777777" w:rsidR="005A4CE9" w:rsidRDefault="005A4CE9">
      <w:pPr>
        <w:pStyle w:val="ListBullet"/>
        <w:jc w:val="both"/>
        <w:rPr>
          <w:b/>
          <w:bCs/>
        </w:rPr>
      </w:pPr>
      <w:r>
        <w:t xml:space="preserve">It Captures the Images from the cameras available with BREW/ Symbian / Smart phones encode them to </w:t>
      </w:r>
      <w:proofErr w:type="spellStart"/>
      <w:r>
        <w:t>QwikVu</w:t>
      </w:r>
      <w:proofErr w:type="spellEnd"/>
      <w:r>
        <w:t xml:space="preserve"> Images and Store them on the device. The user has the option to upload the images to a central image server using his authenticated user name and password with the server. User can view the images stored in his account on the server manage it and can download them if required. I was responsible for Network Protocol Architecture Design and coding for both server and client. Implementation and coding of Image Capture logic from phone, Network interface, porting the </w:t>
      </w:r>
      <w:proofErr w:type="spellStart"/>
      <w:r>
        <w:t>QwikVu</w:t>
      </w:r>
      <w:proofErr w:type="spellEnd"/>
      <w:r>
        <w:t xml:space="preserve"> image Encoder to BREW and Symbian S60.</w:t>
      </w:r>
    </w:p>
    <w:p w14:paraId="6840413F" w14:textId="77777777" w:rsidR="005A4CE9" w:rsidRDefault="005A4CE9">
      <w:pPr>
        <w:pStyle w:val="ListBullet"/>
      </w:pPr>
      <w:proofErr w:type="spellStart"/>
      <w:r>
        <w:rPr>
          <w:b/>
          <w:bCs/>
        </w:rPr>
        <w:t>QwikStream</w:t>
      </w:r>
      <w:proofErr w:type="spellEnd"/>
      <w:r>
        <w:tab/>
      </w:r>
      <w:r>
        <w:tab/>
      </w:r>
      <w:r>
        <w:tab/>
      </w:r>
      <w:r>
        <w:tab/>
      </w:r>
      <w:r>
        <w:tab/>
      </w:r>
      <w:r>
        <w:tab/>
      </w:r>
      <w:r>
        <w:tab/>
      </w:r>
      <w:r>
        <w:tab/>
      </w:r>
      <w:r>
        <w:tab/>
      </w:r>
    </w:p>
    <w:p w14:paraId="0413F9F0" w14:textId="77777777" w:rsidR="005A4CE9" w:rsidRDefault="005A4CE9">
      <w:pPr>
        <w:pStyle w:val="ListBullet"/>
        <w:jc w:val="both"/>
        <w:rPr>
          <w:b/>
          <w:sz w:val="28"/>
          <w:szCs w:val="28"/>
        </w:rPr>
      </w:pPr>
      <w:r>
        <w:t xml:space="preserve">It is a wavelet based video compression algorithm. It gives a reduced file size of 30% and twice the decoding speed against its counterpart H264. The purpose of the project is to Trans-code video files from different formats to </w:t>
      </w:r>
      <w:proofErr w:type="spellStart"/>
      <w:r>
        <w:t>QwikStream</w:t>
      </w:r>
      <w:proofErr w:type="spellEnd"/>
      <w:r>
        <w:t xml:space="preserve"> and Multiplex as AVI with audio (MP3/OGG). The AVI files can play with the help of </w:t>
      </w:r>
      <w:proofErr w:type="spellStart"/>
      <w:r>
        <w:t>QwikStream</w:t>
      </w:r>
      <w:proofErr w:type="spellEnd"/>
      <w:r>
        <w:t xml:space="preserve"> Decoders in Different Platform like Desktop, PPC, Smart Phone, BREW, </w:t>
      </w:r>
      <w:proofErr w:type="spellStart"/>
      <w:r>
        <w:t>PalmOS</w:t>
      </w:r>
      <w:proofErr w:type="spellEnd"/>
      <w:r>
        <w:t xml:space="preserve"> and </w:t>
      </w:r>
      <w:proofErr w:type="spellStart"/>
      <w:r>
        <w:t>SymbianOS</w:t>
      </w:r>
      <w:proofErr w:type="spellEnd"/>
      <w:r>
        <w:t xml:space="preserve">. I was responsible for design and coding of Content Provider Server. Porting the </w:t>
      </w:r>
      <w:proofErr w:type="spellStart"/>
      <w:r>
        <w:t>QwikStream</w:t>
      </w:r>
      <w:proofErr w:type="spellEnd"/>
      <w:r>
        <w:t xml:space="preserve"> Decoder to BREW and Symbian OS and .Net framework.</w:t>
      </w:r>
    </w:p>
    <w:p w14:paraId="322EC9BE" w14:textId="77777777" w:rsidR="00AC0B08" w:rsidRDefault="00AC0B08">
      <w:pPr>
        <w:pStyle w:val="BodyText"/>
        <w:spacing w:after="120"/>
        <w:rPr>
          <w:b/>
          <w:sz w:val="28"/>
          <w:szCs w:val="28"/>
        </w:rPr>
      </w:pPr>
    </w:p>
    <w:p w14:paraId="0D681CD2" w14:textId="5A455DDD" w:rsidR="005A4CE9" w:rsidRDefault="005A4CE9">
      <w:pPr>
        <w:pStyle w:val="BodyText"/>
        <w:spacing w:after="120"/>
        <w:rPr>
          <w:b/>
        </w:rPr>
      </w:pPr>
      <w:r>
        <w:rPr>
          <w:b/>
          <w:sz w:val="28"/>
          <w:szCs w:val="28"/>
        </w:rPr>
        <w:t>Personal Profile.</w:t>
      </w:r>
    </w:p>
    <w:p w14:paraId="6E265357" w14:textId="77777777" w:rsidR="005A4CE9" w:rsidRDefault="005A4CE9">
      <w:pPr>
        <w:pStyle w:val="ListBullet"/>
        <w:ind w:left="720"/>
        <w:jc w:val="both"/>
        <w:rPr>
          <w:b/>
        </w:rPr>
      </w:pPr>
      <w:r>
        <w:rPr>
          <w:b/>
        </w:rPr>
        <w:t>Date Of Birth</w:t>
      </w:r>
      <w:r>
        <w:tab/>
      </w:r>
      <w:r w:rsidR="00481979">
        <w:tab/>
      </w:r>
      <w:r>
        <w:t>: 1st June 1980</w:t>
      </w:r>
    </w:p>
    <w:p w14:paraId="4F583381" w14:textId="77777777" w:rsidR="005A4CE9" w:rsidRDefault="005A4CE9">
      <w:pPr>
        <w:pStyle w:val="ListBullet"/>
        <w:ind w:left="720"/>
        <w:jc w:val="both"/>
        <w:rPr>
          <w:b/>
        </w:rPr>
      </w:pPr>
      <w:r>
        <w:rPr>
          <w:b/>
        </w:rPr>
        <w:t>Sex</w:t>
      </w:r>
      <w:r>
        <w:tab/>
      </w:r>
      <w:r>
        <w:tab/>
      </w:r>
      <w:r>
        <w:tab/>
        <w:t>: Male</w:t>
      </w:r>
    </w:p>
    <w:p w14:paraId="05BCC24B" w14:textId="77777777" w:rsidR="005A4CE9" w:rsidRDefault="005A4CE9">
      <w:pPr>
        <w:pStyle w:val="ListBullet"/>
        <w:ind w:left="720"/>
        <w:jc w:val="both"/>
        <w:rPr>
          <w:b/>
        </w:rPr>
      </w:pPr>
      <w:r>
        <w:rPr>
          <w:b/>
        </w:rPr>
        <w:t>Marital Status</w:t>
      </w:r>
      <w:r>
        <w:rPr>
          <w:b/>
        </w:rPr>
        <w:tab/>
      </w:r>
      <w:r w:rsidR="00481979">
        <w:rPr>
          <w:b/>
        </w:rPr>
        <w:tab/>
      </w:r>
      <w:r>
        <w:t>: Married</w:t>
      </w:r>
    </w:p>
    <w:p w14:paraId="35767656" w14:textId="77777777" w:rsidR="005A4CE9" w:rsidRDefault="005A4CE9">
      <w:pPr>
        <w:pStyle w:val="ListBullet"/>
        <w:ind w:left="720"/>
        <w:jc w:val="both"/>
        <w:rPr>
          <w:b/>
        </w:rPr>
      </w:pPr>
      <w:r>
        <w:rPr>
          <w:b/>
        </w:rPr>
        <w:t>Nationality</w:t>
      </w:r>
      <w:r>
        <w:tab/>
      </w:r>
      <w:r>
        <w:tab/>
        <w:t>: Indian</w:t>
      </w:r>
    </w:p>
    <w:p w14:paraId="1CA698D6" w14:textId="77777777" w:rsidR="005A4CE9" w:rsidRDefault="005A4CE9">
      <w:pPr>
        <w:pStyle w:val="ListBullet"/>
        <w:ind w:left="720"/>
        <w:jc w:val="both"/>
        <w:rPr>
          <w:b/>
        </w:rPr>
      </w:pPr>
      <w:r>
        <w:rPr>
          <w:b/>
        </w:rPr>
        <w:t>Religion</w:t>
      </w:r>
      <w:r>
        <w:tab/>
      </w:r>
      <w:r>
        <w:tab/>
        <w:t>: Hindu</w:t>
      </w:r>
    </w:p>
    <w:p w14:paraId="3E420A2E" w14:textId="77777777" w:rsidR="005A4CE9" w:rsidRDefault="005A4CE9">
      <w:pPr>
        <w:pStyle w:val="ListBullet"/>
        <w:ind w:left="720"/>
        <w:jc w:val="both"/>
        <w:rPr>
          <w:b/>
        </w:rPr>
      </w:pPr>
      <w:r>
        <w:rPr>
          <w:b/>
        </w:rPr>
        <w:t>Languages Known</w:t>
      </w:r>
      <w:r>
        <w:tab/>
        <w:t>: English, Hindi, Oriya and Telugu.</w:t>
      </w:r>
    </w:p>
    <w:p w14:paraId="068D68A5" w14:textId="77777777" w:rsidR="005A4CE9" w:rsidRDefault="005A4CE9">
      <w:pPr>
        <w:pStyle w:val="BodyText"/>
        <w:spacing w:after="120"/>
        <w:ind w:left="720"/>
      </w:pPr>
      <w:r>
        <w:rPr>
          <w:b/>
        </w:rPr>
        <w:t>Visa Status</w:t>
      </w:r>
      <w:r>
        <w:rPr>
          <w:b/>
        </w:rPr>
        <w:tab/>
      </w:r>
      <w:r>
        <w:rPr>
          <w:b/>
        </w:rPr>
        <w:tab/>
      </w:r>
      <w:r>
        <w:t>: Singapore PR</w:t>
      </w:r>
    </w:p>
    <w:p w14:paraId="79F444ED" w14:textId="77777777" w:rsidR="005A4CE9" w:rsidRDefault="005A4CE9">
      <w:pPr>
        <w:autoSpaceDE w:val="0"/>
        <w:ind w:right="-20"/>
        <w:rPr>
          <w:b/>
          <w:bCs/>
          <w:spacing w:val="-1"/>
        </w:rPr>
      </w:pPr>
    </w:p>
    <w:p w14:paraId="2B0520C6" w14:textId="77777777" w:rsidR="005A4CE9" w:rsidRDefault="005A4CE9">
      <w:pPr>
        <w:autoSpaceDE w:val="0"/>
        <w:spacing w:before="2" w:line="271" w:lineRule="exact"/>
        <w:ind w:right="600"/>
        <w:jc w:val="right"/>
      </w:pPr>
    </w:p>
    <w:sectPr w:rsidR="005A4CE9" w:rsidSect="00CC52FE">
      <w:headerReference w:type="even" r:id="rId9"/>
      <w:headerReference w:type="default" r:id="rId10"/>
      <w:footerReference w:type="even" r:id="rId11"/>
      <w:footerReference w:type="default" r:id="rId12"/>
      <w:headerReference w:type="first" r:id="rId13"/>
      <w:footerReference w:type="first" r:id="rId14"/>
      <w:pgSz w:w="12240" w:h="15840"/>
      <w:pgMar w:top="1077" w:right="1080" w:bottom="1077" w:left="1080" w:header="720" w:footer="62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8D3D6" w14:textId="77777777" w:rsidR="00F57ECB" w:rsidRDefault="00F57ECB">
      <w:r>
        <w:separator/>
      </w:r>
    </w:p>
  </w:endnote>
  <w:endnote w:type="continuationSeparator" w:id="0">
    <w:p w14:paraId="028F2364" w14:textId="77777777" w:rsidR="00F57ECB" w:rsidRDefault="00F57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ohit Hindi">
    <w:altName w:val="MS Mincho"/>
    <w:panose1 w:val="020B0604020202020204"/>
    <w:charset w:val="80"/>
    <w:family w:val="auto"/>
    <w:pitch w:val="default"/>
  </w:font>
  <w:font w:name="Palatino Linotype">
    <w:panose1 w:val="02040502050505030304"/>
    <w:charset w:val="00"/>
    <w:family w:val="roman"/>
    <w:pitch w:val="variable"/>
    <w:sig w:usb0="E0000287" w:usb1="40000013"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595"/>
      <w:gridCol w:w="9485"/>
    </w:tblGrid>
    <w:tr w:rsidR="00ED751F" w14:paraId="32B6F542" w14:textId="77777777" w:rsidTr="00ED751F">
      <w:tc>
        <w:tcPr>
          <w:tcW w:w="295" w:type="pct"/>
          <w:tcBorders>
            <w:right w:val="single" w:sz="18" w:space="0" w:color="4F81BD"/>
          </w:tcBorders>
        </w:tcPr>
        <w:p w14:paraId="0A07AA2D" w14:textId="77777777" w:rsidR="00ED751F" w:rsidRPr="00ED751F" w:rsidRDefault="00ED751F" w:rsidP="006E4605">
          <w:pPr>
            <w:pStyle w:val="Header"/>
            <w:rPr>
              <w:rFonts w:ascii="Calibri" w:hAnsi="Calibri"/>
              <w:b w:val="0"/>
              <w:color w:val="4F81BD"/>
              <w:szCs w:val="24"/>
            </w:rPr>
          </w:pPr>
          <w:r w:rsidRPr="00ED751F">
            <w:rPr>
              <w:rFonts w:ascii="Calibri" w:hAnsi="Calibri"/>
              <w:b w:val="0"/>
              <w:color w:val="4F81BD"/>
              <w:szCs w:val="24"/>
            </w:rPr>
            <w:fldChar w:fldCharType="begin"/>
          </w:r>
          <w:r w:rsidRPr="00ED751F">
            <w:rPr>
              <w:rFonts w:ascii="Calibri" w:hAnsi="Calibri"/>
              <w:color w:val="4F81BD"/>
              <w:szCs w:val="24"/>
            </w:rPr>
            <w:instrText xml:space="preserve"> PAGE   \* MERGEFORMAT </w:instrText>
          </w:r>
          <w:r w:rsidRPr="00ED751F">
            <w:rPr>
              <w:rFonts w:ascii="Calibri" w:hAnsi="Calibri"/>
              <w:b w:val="0"/>
              <w:color w:val="4F81BD"/>
              <w:szCs w:val="24"/>
            </w:rPr>
            <w:fldChar w:fldCharType="separate"/>
          </w:r>
          <w:r w:rsidR="005A6BA6">
            <w:rPr>
              <w:rFonts w:ascii="Calibri" w:hAnsi="Calibri"/>
              <w:noProof/>
              <w:color w:val="4F81BD"/>
              <w:szCs w:val="24"/>
            </w:rPr>
            <w:t>2</w:t>
          </w:r>
          <w:r w:rsidRPr="00ED751F">
            <w:rPr>
              <w:rFonts w:ascii="Calibri" w:hAnsi="Calibri"/>
              <w:b w:val="0"/>
              <w:color w:val="4F81BD"/>
              <w:szCs w:val="24"/>
            </w:rPr>
            <w:fldChar w:fldCharType="end"/>
          </w:r>
        </w:p>
      </w:tc>
      <w:tc>
        <w:tcPr>
          <w:tcW w:w="4705" w:type="pct"/>
          <w:tcBorders>
            <w:left w:val="single" w:sz="18" w:space="0" w:color="4F81BD"/>
          </w:tcBorders>
        </w:tcPr>
        <w:p w14:paraId="63183505" w14:textId="77777777" w:rsidR="00ED751F" w:rsidRPr="00ED751F" w:rsidRDefault="00ED751F" w:rsidP="006E4605">
          <w:pPr>
            <w:pStyle w:val="Header"/>
            <w:rPr>
              <w:rFonts w:ascii="Calibri" w:eastAsia="MS Gothic" w:hAnsi="Calibri"/>
              <w:b w:val="0"/>
              <w:color w:val="4F81BD"/>
              <w:szCs w:val="24"/>
            </w:rPr>
          </w:pPr>
          <w:r>
            <w:rPr>
              <w:rFonts w:ascii="Calibri" w:eastAsia="MS Gothic" w:hAnsi="Calibri"/>
              <w:color w:val="4F81BD"/>
              <w:szCs w:val="24"/>
            </w:rPr>
            <w:t>Resume of Mr. Sunil Kumar</w:t>
          </w:r>
        </w:p>
      </w:tc>
    </w:tr>
  </w:tbl>
  <w:p w14:paraId="2FEBA2CB" w14:textId="77777777" w:rsidR="005A4CE9" w:rsidRDefault="005A4CE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595"/>
      <w:gridCol w:w="9485"/>
    </w:tblGrid>
    <w:tr w:rsidR="00CC52FE" w14:paraId="45396A31" w14:textId="77777777" w:rsidTr="006E4605">
      <w:tc>
        <w:tcPr>
          <w:tcW w:w="295" w:type="pct"/>
          <w:tcBorders>
            <w:right w:val="single" w:sz="18" w:space="0" w:color="4F81BD"/>
          </w:tcBorders>
        </w:tcPr>
        <w:p w14:paraId="59DDF8DD" w14:textId="77777777" w:rsidR="00CC52FE" w:rsidRPr="00ED751F" w:rsidRDefault="00CC52FE" w:rsidP="006E4605">
          <w:pPr>
            <w:pStyle w:val="Header"/>
            <w:rPr>
              <w:rFonts w:ascii="Calibri" w:hAnsi="Calibri"/>
              <w:b w:val="0"/>
              <w:color w:val="4F81BD"/>
              <w:szCs w:val="24"/>
            </w:rPr>
          </w:pPr>
          <w:r w:rsidRPr="00ED751F">
            <w:rPr>
              <w:rFonts w:ascii="Calibri" w:hAnsi="Calibri"/>
              <w:b w:val="0"/>
              <w:color w:val="4F81BD"/>
              <w:szCs w:val="24"/>
            </w:rPr>
            <w:fldChar w:fldCharType="begin"/>
          </w:r>
          <w:r w:rsidRPr="00ED751F">
            <w:rPr>
              <w:rFonts w:ascii="Calibri" w:hAnsi="Calibri"/>
              <w:color w:val="4F81BD"/>
              <w:szCs w:val="24"/>
            </w:rPr>
            <w:instrText xml:space="preserve"> PAGE   \* MERGEFORMAT </w:instrText>
          </w:r>
          <w:r w:rsidRPr="00ED751F">
            <w:rPr>
              <w:rFonts w:ascii="Calibri" w:hAnsi="Calibri"/>
              <w:b w:val="0"/>
              <w:color w:val="4F81BD"/>
              <w:szCs w:val="24"/>
            </w:rPr>
            <w:fldChar w:fldCharType="separate"/>
          </w:r>
          <w:r w:rsidR="005A6BA6">
            <w:rPr>
              <w:rFonts w:ascii="Calibri" w:hAnsi="Calibri"/>
              <w:noProof/>
              <w:color w:val="4F81BD"/>
              <w:szCs w:val="24"/>
            </w:rPr>
            <w:t>5</w:t>
          </w:r>
          <w:r w:rsidRPr="00ED751F">
            <w:rPr>
              <w:rFonts w:ascii="Calibri" w:hAnsi="Calibri"/>
              <w:b w:val="0"/>
              <w:color w:val="4F81BD"/>
              <w:szCs w:val="24"/>
            </w:rPr>
            <w:fldChar w:fldCharType="end"/>
          </w:r>
        </w:p>
      </w:tc>
      <w:tc>
        <w:tcPr>
          <w:tcW w:w="4705" w:type="pct"/>
          <w:tcBorders>
            <w:left w:val="single" w:sz="18" w:space="0" w:color="4F81BD"/>
          </w:tcBorders>
        </w:tcPr>
        <w:p w14:paraId="33A111EC" w14:textId="77777777" w:rsidR="00CC52FE" w:rsidRPr="00ED751F" w:rsidRDefault="00CC52FE" w:rsidP="006E4605">
          <w:pPr>
            <w:pStyle w:val="Header"/>
            <w:rPr>
              <w:rFonts w:ascii="Calibri" w:eastAsia="MS Gothic" w:hAnsi="Calibri"/>
              <w:b w:val="0"/>
              <w:color w:val="4F81BD"/>
              <w:szCs w:val="24"/>
            </w:rPr>
          </w:pPr>
          <w:r>
            <w:rPr>
              <w:rFonts w:ascii="Calibri" w:eastAsia="MS Gothic" w:hAnsi="Calibri"/>
              <w:color w:val="4F81BD"/>
              <w:szCs w:val="24"/>
            </w:rPr>
            <w:t>Resume of Mr. Sunil Kumar</w:t>
          </w:r>
        </w:p>
      </w:tc>
    </w:tr>
  </w:tbl>
  <w:p w14:paraId="46ABC360" w14:textId="77777777" w:rsidR="005A4CE9" w:rsidRPr="00CC52FE" w:rsidRDefault="005A4CE9" w:rsidP="00CC52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56F18" w14:textId="77777777" w:rsidR="0066609C" w:rsidRDefault="006660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4E0C3" w14:textId="77777777" w:rsidR="00F57ECB" w:rsidRDefault="00F57ECB">
      <w:r>
        <w:separator/>
      </w:r>
    </w:p>
  </w:footnote>
  <w:footnote w:type="continuationSeparator" w:id="0">
    <w:p w14:paraId="26280534" w14:textId="77777777" w:rsidR="00F57ECB" w:rsidRDefault="00F57E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69889" w14:textId="77777777" w:rsidR="00C33FC1" w:rsidRDefault="00C33F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266E7" w14:textId="77777777" w:rsidR="005A4CE9" w:rsidRDefault="005A4C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389AE" w14:textId="77777777" w:rsidR="005A4CE9" w:rsidRDefault="005A4C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490EC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F72801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00000001"/>
    <w:lvl w:ilvl="0">
      <w:start w:val="1"/>
      <w:numFmt w:val="none"/>
      <w:suff w:val="nothing"/>
      <w:lvlText w:val=""/>
      <w:lvlJc w:val="left"/>
      <w:pPr>
        <w:tabs>
          <w:tab w:val="num" w:pos="0"/>
        </w:tabs>
        <w:ind w:left="432" w:hanging="432"/>
      </w:pPr>
      <w:rPr>
        <w:rFonts w:ascii="Symbol" w:hAnsi="Symbol" w:cs="Symbol"/>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rPr>
        <w:rFonts w:ascii="Courier New" w:hAnsi="Courier New" w:cs="Courier New"/>
      </w:rPr>
    </w:lvl>
    <w:lvl w:ilvl="3">
      <w:start w:val="1"/>
      <w:numFmt w:val="none"/>
      <w:suff w:val="nothing"/>
      <w:lvlText w:val=""/>
      <w:lvlJc w:val="left"/>
      <w:pPr>
        <w:tabs>
          <w:tab w:val="num" w:pos="0"/>
        </w:tabs>
        <w:ind w:left="864" w:hanging="864"/>
      </w:pPr>
      <w:rPr>
        <w:rFonts w:ascii="Wingdings" w:hAnsi="Wingdings" w:cs="Wingdings"/>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2"/>
    <w:multiLevelType w:val="multilevel"/>
    <w:tmpl w:val="00000002"/>
    <w:name w:val="WW8Num1"/>
    <w:lvl w:ilvl="0">
      <w:start w:val="1"/>
      <w:numFmt w:val="none"/>
      <w:pStyle w:val="Heading1"/>
      <w:suff w:val="nothing"/>
      <w:lvlText w:val=""/>
      <w:lvlJc w:val="left"/>
      <w:pPr>
        <w:tabs>
          <w:tab w:val="num" w:pos="0"/>
        </w:tabs>
        <w:ind w:left="432" w:hanging="432"/>
      </w:pPr>
      <w:rPr>
        <w:rFonts w:ascii="Symbol" w:hAnsi="Symbol" w:cs="Symbol"/>
      </w:r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rPr>
        <w:rFonts w:ascii="Courier New" w:hAnsi="Courier New" w:cs="Courier New"/>
      </w:rPr>
    </w:lvl>
    <w:lvl w:ilvl="3">
      <w:start w:val="1"/>
      <w:numFmt w:val="none"/>
      <w:pStyle w:val="Heading4"/>
      <w:suff w:val="nothing"/>
      <w:lvlText w:val=""/>
      <w:lvlJc w:val="left"/>
      <w:pPr>
        <w:tabs>
          <w:tab w:val="num" w:pos="0"/>
        </w:tabs>
        <w:ind w:left="864" w:hanging="864"/>
      </w:pPr>
      <w:rPr>
        <w:rFonts w:ascii="Wingdings" w:hAnsi="Wingdings" w:cs="Wingdings"/>
      </w:r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4" w15:restartNumberingAfterBreak="0">
    <w:nsid w:val="00000003"/>
    <w:multiLevelType w:val="singleLevel"/>
    <w:tmpl w:val="00000003"/>
    <w:name w:val="WW8Num2"/>
    <w:lvl w:ilvl="0">
      <w:start w:val="1"/>
      <w:numFmt w:val="bullet"/>
      <w:lvlText w:val=""/>
      <w:lvlJc w:val="left"/>
      <w:pPr>
        <w:tabs>
          <w:tab w:val="num" w:pos="0"/>
        </w:tabs>
        <w:ind w:left="1146" w:hanging="360"/>
      </w:pPr>
      <w:rPr>
        <w:rFonts w:ascii="Symbol" w:hAnsi="Symbol" w:cs="Symbol"/>
        <w:szCs w:val="20"/>
      </w:rPr>
    </w:lvl>
  </w:abstractNum>
  <w:abstractNum w:abstractNumId="5"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cs="Symbol"/>
      </w:rPr>
    </w:lvl>
  </w:abstractNum>
  <w:abstractNum w:abstractNumId="6" w15:restartNumberingAfterBreak="0">
    <w:nsid w:val="18C60ABF"/>
    <w:multiLevelType w:val="hybridMultilevel"/>
    <w:tmpl w:val="EE74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82F44"/>
    <w:multiLevelType w:val="hybridMultilevel"/>
    <w:tmpl w:val="DA9A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3"/>
  </w:num>
  <w:num w:numId="6">
    <w:abstractNumId w:val="1"/>
  </w:num>
  <w:num w:numId="7">
    <w:abstractNumId w:val="3"/>
  </w:num>
  <w:num w:numId="8">
    <w:abstractNumId w:val="0"/>
  </w:num>
  <w:num w:numId="9">
    <w:abstractNumId w:val="7"/>
  </w:num>
  <w:num w:numId="10">
    <w:abstractNumId w:val="6"/>
  </w:num>
  <w:num w:numId="11">
    <w:abstractNumId w:val="3"/>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attachedTemplate r:id="rId1"/>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88F"/>
    <w:rsid w:val="00026D21"/>
    <w:rsid w:val="00027EDD"/>
    <w:rsid w:val="00030947"/>
    <w:rsid w:val="00031360"/>
    <w:rsid w:val="00034B44"/>
    <w:rsid w:val="00044E86"/>
    <w:rsid w:val="00070AE6"/>
    <w:rsid w:val="00085DAD"/>
    <w:rsid w:val="00085DF0"/>
    <w:rsid w:val="0009219C"/>
    <w:rsid w:val="000A0A5A"/>
    <w:rsid w:val="000A649F"/>
    <w:rsid w:val="000A71C0"/>
    <w:rsid w:val="000D1556"/>
    <w:rsid w:val="000D2BD9"/>
    <w:rsid w:val="000D3782"/>
    <w:rsid w:val="000F4A39"/>
    <w:rsid w:val="000F708D"/>
    <w:rsid w:val="0012272F"/>
    <w:rsid w:val="0012386A"/>
    <w:rsid w:val="00126A46"/>
    <w:rsid w:val="001313CA"/>
    <w:rsid w:val="001325DD"/>
    <w:rsid w:val="001442FC"/>
    <w:rsid w:val="0015648A"/>
    <w:rsid w:val="00165C5D"/>
    <w:rsid w:val="00175C50"/>
    <w:rsid w:val="001868FE"/>
    <w:rsid w:val="001953E2"/>
    <w:rsid w:val="001E187A"/>
    <w:rsid w:val="001E1896"/>
    <w:rsid w:val="001E2C8A"/>
    <w:rsid w:val="001E6D50"/>
    <w:rsid w:val="001F6CF8"/>
    <w:rsid w:val="00204A08"/>
    <w:rsid w:val="002328D0"/>
    <w:rsid w:val="00252727"/>
    <w:rsid w:val="00252A48"/>
    <w:rsid w:val="00266060"/>
    <w:rsid w:val="00281040"/>
    <w:rsid w:val="0028453A"/>
    <w:rsid w:val="002A746E"/>
    <w:rsid w:val="002A79A9"/>
    <w:rsid w:val="002C1C98"/>
    <w:rsid w:val="002D4C5A"/>
    <w:rsid w:val="002D5A85"/>
    <w:rsid w:val="002E12B8"/>
    <w:rsid w:val="002F5D27"/>
    <w:rsid w:val="00300E8F"/>
    <w:rsid w:val="00370B89"/>
    <w:rsid w:val="0037169E"/>
    <w:rsid w:val="003840DA"/>
    <w:rsid w:val="00385964"/>
    <w:rsid w:val="0039397D"/>
    <w:rsid w:val="003A0B14"/>
    <w:rsid w:val="003A31E2"/>
    <w:rsid w:val="003A4938"/>
    <w:rsid w:val="003D1946"/>
    <w:rsid w:val="003F32AF"/>
    <w:rsid w:val="00422635"/>
    <w:rsid w:val="00424E5D"/>
    <w:rsid w:val="00427A4B"/>
    <w:rsid w:val="004462E3"/>
    <w:rsid w:val="00446CEE"/>
    <w:rsid w:val="00455128"/>
    <w:rsid w:val="00481979"/>
    <w:rsid w:val="0048538E"/>
    <w:rsid w:val="004A11D7"/>
    <w:rsid w:val="004A7D34"/>
    <w:rsid w:val="004C32B4"/>
    <w:rsid w:val="004C6494"/>
    <w:rsid w:val="004E2D11"/>
    <w:rsid w:val="004F5F26"/>
    <w:rsid w:val="00505522"/>
    <w:rsid w:val="00565958"/>
    <w:rsid w:val="005770B1"/>
    <w:rsid w:val="00585619"/>
    <w:rsid w:val="005A3E82"/>
    <w:rsid w:val="005A4CE9"/>
    <w:rsid w:val="005A6BA6"/>
    <w:rsid w:val="005B6645"/>
    <w:rsid w:val="005D353B"/>
    <w:rsid w:val="005E6CE1"/>
    <w:rsid w:val="005F50C0"/>
    <w:rsid w:val="006304EC"/>
    <w:rsid w:val="006368A4"/>
    <w:rsid w:val="00646DC1"/>
    <w:rsid w:val="0066609C"/>
    <w:rsid w:val="006955E7"/>
    <w:rsid w:val="006A6B87"/>
    <w:rsid w:val="006C2758"/>
    <w:rsid w:val="006D2E1D"/>
    <w:rsid w:val="006D65CB"/>
    <w:rsid w:val="006E1A18"/>
    <w:rsid w:val="006E4605"/>
    <w:rsid w:val="006F45E0"/>
    <w:rsid w:val="006F6C05"/>
    <w:rsid w:val="0070334C"/>
    <w:rsid w:val="0070582C"/>
    <w:rsid w:val="0071078F"/>
    <w:rsid w:val="00723AD8"/>
    <w:rsid w:val="0072425D"/>
    <w:rsid w:val="0073191B"/>
    <w:rsid w:val="007503DE"/>
    <w:rsid w:val="00755DDA"/>
    <w:rsid w:val="00764DF5"/>
    <w:rsid w:val="00770FF6"/>
    <w:rsid w:val="007A3932"/>
    <w:rsid w:val="007D5678"/>
    <w:rsid w:val="0082138E"/>
    <w:rsid w:val="008351F9"/>
    <w:rsid w:val="0084410C"/>
    <w:rsid w:val="00846790"/>
    <w:rsid w:val="00846A41"/>
    <w:rsid w:val="00847BC7"/>
    <w:rsid w:val="0085469F"/>
    <w:rsid w:val="0086082E"/>
    <w:rsid w:val="00861578"/>
    <w:rsid w:val="0086445E"/>
    <w:rsid w:val="008A5C58"/>
    <w:rsid w:val="008A73F8"/>
    <w:rsid w:val="008F7E15"/>
    <w:rsid w:val="00905B86"/>
    <w:rsid w:val="00905C3C"/>
    <w:rsid w:val="00911307"/>
    <w:rsid w:val="00912B61"/>
    <w:rsid w:val="009216C9"/>
    <w:rsid w:val="00943461"/>
    <w:rsid w:val="009435A2"/>
    <w:rsid w:val="009456EA"/>
    <w:rsid w:val="009539BE"/>
    <w:rsid w:val="00977533"/>
    <w:rsid w:val="009A0B44"/>
    <w:rsid w:val="009A36E1"/>
    <w:rsid w:val="009A64B0"/>
    <w:rsid w:val="009A7BDD"/>
    <w:rsid w:val="009C1DAC"/>
    <w:rsid w:val="009C6B82"/>
    <w:rsid w:val="009E2AEB"/>
    <w:rsid w:val="009E35D4"/>
    <w:rsid w:val="009E56E6"/>
    <w:rsid w:val="009F00C1"/>
    <w:rsid w:val="00A06D24"/>
    <w:rsid w:val="00A102C3"/>
    <w:rsid w:val="00A3643A"/>
    <w:rsid w:val="00A54D18"/>
    <w:rsid w:val="00A56BC4"/>
    <w:rsid w:val="00A676D6"/>
    <w:rsid w:val="00A90038"/>
    <w:rsid w:val="00A93B2B"/>
    <w:rsid w:val="00AC0B08"/>
    <w:rsid w:val="00AD5E90"/>
    <w:rsid w:val="00AD7032"/>
    <w:rsid w:val="00AF4451"/>
    <w:rsid w:val="00B13224"/>
    <w:rsid w:val="00B80024"/>
    <w:rsid w:val="00B82C2A"/>
    <w:rsid w:val="00B90E48"/>
    <w:rsid w:val="00BA1409"/>
    <w:rsid w:val="00BA30D8"/>
    <w:rsid w:val="00BB0C49"/>
    <w:rsid w:val="00BD2720"/>
    <w:rsid w:val="00BD5947"/>
    <w:rsid w:val="00BD6A4C"/>
    <w:rsid w:val="00BD7B2A"/>
    <w:rsid w:val="00BF162B"/>
    <w:rsid w:val="00BF288F"/>
    <w:rsid w:val="00BF58F3"/>
    <w:rsid w:val="00C20C76"/>
    <w:rsid w:val="00C31EAC"/>
    <w:rsid w:val="00C33FC1"/>
    <w:rsid w:val="00C459F7"/>
    <w:rsid w:val="00C51A18"/>
    <w:rsid w:val="00C54BD0"/>
    <w:rsid w:val="00C57C1B"/>
    <w:rsid w:val="00C76271"/>
    <w:rsid w:val="00C974AD"/>
    <w:rsid w:val="00CB2439"/>
    <w:rsid w:val="00CB7089"/>
    <w:rsid w:val="00CB767E"/>
    <w:rsid w:val="00CC0001"/>
    <w:rsid w:val="00CC52FE"/>
    <w:rsid w:val="00CD161F"/>
    <w:rsid w:val="00CD3343"/>
    <w:rsid w:val="00D10D38"/>
    <w:rsid w:val="00D2377A"/>
    <w:rsid w:val="00D3302C"/>
    <w:rsid w:val="00D37064"/>
    <w:rsid w:val="00D526FC"/>
    <w:rsid w:val="00D544E5"/>
    <w:rsid w:val="00D5467B"/>
    <w:rsid w:val="00D566C7"/>
    <w:rsid w:val="00D7482D"/>
    <w:rsid w:val="00DC1FE8"/>
    <w:rsid w:val="00DC4F99"/>
    <w:rsid w:val="00DD0FB5"/>
    <w:rsid w:val="00DE04F5"/>
    <w:rsid w:val="00DE130A"/>
    <w:rsid w:val="00DF76B8"/>
    <w:rsid w:val="00E026E6"/>
    <w:rsid w:val="00E1175B"/>
    <w:rsid w:val="00E337D2"/>
    <w:rsid w:val="00E40598"/>
    <w:rsid w:val="00E42DF8"/>
    <w:rsid w:val="00E536FB"/>
    <w:rsid w:val="00E92BE1"/>
    <w:rsid w:val="00E93DA7"/>
    <w:rsid w:val="00EA3D61"/>
    <w:rsid w:val="00EA4A8A"/>
    <w:rsid w:val="00EA7F2B"/>
    <w:rsid w:val="00ED02B0"/>
    <w:rsid w:val="00ED40F1"/>
    <w:rsid w:val="00ED751F"/>
    <w:rsid w:val="00EE5B7C"/>
    <w:rsid w:val="00EE6C62"/>
    <w:rsid w:val="00EF65D7"/>
    <w:rsid w:val="00F13704"/>
    <w:rsid w:val="00F44562"/>
    <w:rsid w:val="00F53EF4"/>
    <w:rsid w:val="00F573BE"/>
    <w:rsid w:val="00F57ECB"/>
    <w:rsid w:val="00F6125D"/>
    <w:rsid w:val="00F6169F"/>
    <w:rsid w:val="00F674CC"/>
    <w:rsid w:val="00F71F20"/>
    <w:rsid w:val="00F77992"/>
    <w:rsid w:val="00F90CA3"/>
    <w:rsid w:val="00FA6FB8"/>
    <w:rsid w:val="00FB6876"/>
    <w:rsid w:val="00FB7968"/>
    <w:rsid w:val="00FD5133"/>
    <w:rsid w:val="00FE14B7"/>
    <w:rsid w:val="00FE1B49"/>
    <w:rsid w:val="00FE2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075517F"/>
  <w15:chartTrackingRefBased/>
  <w15:docId w15:val="{CE32EE5B-1853-BB45-BEBC-06ED5706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0B1"/>
    <w:rPr>
      <w:sz w:val="24"/>
      <w:szCs w:val="24"/>
    </w:rPr>
  </w:style>
  <w:style w:type="paragraph" w:styleId="Heading1">
    <w:name w:val="heading 1"/>
    <w:basedOn w:val="Normal"/>
    <w:next w:val="BodyText"/>
    <w:qFormat/>
    <w:pPr>
      <w:keepNext/>
      <w:keepLines/>
      <w:numPr>
        <w:numId w:val="2"/>
      </w:numPr>
      <w:spacing w:before="400" w:after="200"/>
      <w:outlineLvl w:val="0"/>
    </w:pPr>
    <w:rPr>
      <w:b/>
      <w:bCs/>
      <w:color w:val="000000"/>
      <w:sz w:val="28"/>
      <w:szCs w:val="28"/>
      <w:lang w:val="x-none"/>
    </w:rPr>
  </w:style>
  <w:style w:type="paragraph" w:styleId="Heading2">
    <w:name w:val="heading 2"/>
    <w:basedOn w:val="Normal"/>
    <w:next w:val="BodyText"/>
    <w:qFormat/>
    <w:pPr>
      <w:keepNext/>
      <w:keepLines/>
      <w:numPr>
        <w:ilvl w:val="1"/>
        <w:numId w:val="2"/>
      </w:numPr>
      <w:spacing w:before="200" w:after="100"/>
      <w:outlineLvl w:val="1"/>
    </w:pPr>
    <w:rPr>
      <w:b/>
      <w:bCs/>
      <w:color w:val="000000"/>
      <w:szCs w:val="20"/>
      <w:lang w:val="x-none"/>
    </w:rPr>
  </w:style>
  <w:style w:type="paragraph" w:styleId="Heading3">
    <w:name w:val="heading 3"/>
    <w:basedOn w:val="Normal"/>
    <w:next w:val="Normal"/>
    <w:qFormat/>
    <w:pPr>
      <w:keepNext/>
      <w:keepLines/>
      <w:numPr>
        <w:ilvl w:val="2"/>
        <w:numId w:val="2"/>
      </w:numPr>
      <w:spacing w:before="200"/>
      <w:outlineLvl w:val="2"/>
    </w:pPr>
    <w:rPr>
      <w:b/>
      <w:bCs/>
      <w:color w:val="322F64"/>
      <w:szCs w:val="20"/>
      <w:lang w:val="x-none"/>
    </w:rPr>
  </w:style>
  <w:style w:type="paragraph" w:styleId="Heading4">
    <w:name w:val="heading 4"/>
    <w:basedOn w:val="Normal"/>
    <w:next w:val="Normal"/>
    <w:qFormat/>
    <w:pPr>
      <w:keepNext/>
      <w:keepLines/>
      <w:numPr>
        <w:ilvl w:val="3"/>
        <w:numId w:val="2"/>
      </w:numPr>
      <w:spacing w:before="200"/>
      <w:outlineLvl w:val="3"/>
    </w:pPr>
    <w:rPr>
      <w:b/>
      <w:bCs/>
      <w:i/>
      <w:iCs/>
      <w:color w:val="322F64"/>
      <w:szCs w:val="20"/>
      <w:lang w:val="x-none"/>
    </w:rPr>
  </w:style>
  <w:style w:type="paragraph" w:styleId="Heading5">
    <w:name w:val="heading 5"/>
    <w:basedOn w:val="Normal"/>
    <w:next w:val="Normal"/>
    <w:qFormat/>
    <w:pPr>
      <w:keepNext/>
      <w:keepLines/>
      <w:numPr>
        <w:ilvl w:val="4"/>
        <w:numId w:val="2"/>
      </w:numPr>
      <w:spacing w:before="200"/>
      <w:outlineLvl w:val="4"/>
    </w:pPr>
    <w:rPr>
      <w:color w:val="181731"/>
      <w:szCs w:val="20"/>
      <w:lang w:val="x-none"/>
    </w:rPr>
  </w:style>
  <w:style w:type="paragraph" w:styleId="Heading6">
    <w:name w:val="heading 6"/>
    <w:basedOn w:val="Normal"/>
    <w:next w:val="Normal"/>
    <w:qFormat/>
    <w:pPr>
      <w:keepNext/>
      <w:keepLines/>
      <w:numPr>
        <w:ilvl w:val="5"/>
        <w:numId w:val="2"/>
      </w:numPr>
      <w:spacing w:before="200"/>
      <w:outlineLvl w:val="5"/>
    </w:pPr>
    <w:rPr>
      <w:i/>
      <w:iCs/>
      <w:color w:val="181731"/>
      <w:szCs w:val="20"/>
      <w:lang w:val="x-none"/>
    </w:rPr>
  </w:style>
  <w:style w:type="paragraph" w:styleId="Heading7">
    <w:name w:val="heading 7"/>
    <w:basedOn w:val="Normal"/>
    <w:next w:val="Normal"/>
    <w:qFormat/>
    <w:pPr>
      <w:keepNext/>
      <w:keepLines/>
      <w:numPr>
        <w:ilvl w:val="6"/>
        <w:numId w:val="2"/>
      </w:numPr>
      <w:spacing w:before="200"/>
      <w:outlineLvl w:val="6"/>
    </w:pPr>
    <w:rPr>
      <w:i/>
      <w:iCs/>
      <w:color w:val="404040"/>
      <w:szCs w:val="20"/>
      <w:lang w:val="x-none"/>
    </w:rPr>
  </w:style>
  <w:style w:type="paragraph" w:styleId="Heading8">
    <w:name w:val="heading 8"/>
    <w:basedOn w:val="Normal"/>
    <w:next w:val="Normal"/>
    <w:qFormat/>
    <w:pPr>
      <w:keepNext/>
      <w:keepLines/>
      <w:numPr>
        <w:ilvl w:val="7"/>
        <w:numId w:val="2"/>
      </w:numPr>
      <w:spacing w:before="200"/>
      <w:outlineLvl w:val="7"/>
    </w:pPr>
    <w:rPr>
      <w:color w:val="404040"/>
      <w:szCs w:val="20"/>
      <w:lang w:val="x-none"/>
    </w:rPr>
  </w:style>
  <w:style w:type="paragraph" w:styleId="Heading9">
    <w:name w:val="heading 9"/>
    <w:basedOn w:val="Normal"/>
    <w:next w:val="Normal"/>
    <w:qFormat/>
    <w:pPr>
      <w:keepNext/>
      <w:keepLines/>
      <w:numPr>
        <w:ilvl w:val="8"/>
        <w:numId w:val="2"/>
      </w:numPr>
      <w:spacing w:before="200"/>
      <w:outlineLvl w:val="8"/>
    </w:pPr>
    <w:rPr>
      <w:i/>
      <w:iCs/>
      <w:color w:val="404040"/>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szCs w:val="20"/>
    </w:rPr>
  </w:style>
  <w:style w:type="character" w:customStyle="1" w:styleId="WW8Num3z0">
    <w:name w:val="WW8Num3z0"/>
    <w:rPr>
      <w:rFonts w:ascii="Symbol" w:hAnsi="Symbol" w:cs="Symbol"/>
    </w:rPr>
  </w:style>
  <w:style w:type="character" w:customStyle="1" w:styleId="WW-DefaultParagraphFont">
    <w:name w:val="WW-Default Paragraph Font"/>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1z0">
    <w:name w:val="WW8Num11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color w:val="000000"/>
      <w:sz w:val="18"/>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Wingdings" w:hAnsi="Wingdings" w:cs="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cs="Symbol"/>
    </w:rPr>
  </w:style>
  <w:style w:type="character" w:customStyle="1" w:styleId="WW-DefaultParagraphFont1">
    <w:name w:val="WW-Default Paragraph Font1"/>
  </w:style>
  <w:style w:type="character" w:customStyle="1" w:styleId="Heading1Char">
    <w:name w:val="Heading 1 Char"/>
    <w:rPr>
      <w:rFonts w:ascii="Book Antiqua" w:eastAsia="MS PMincho" w:hAnsi="Book Antiqua" w:cs="Times New Roman"/>
      <w:b/>
      <w:bCs/>
      <w:color w:val="000000"/>
      <w:sz w:val="28"/>
      <w:szCs w:val="28"/>
    </w:rPr>
  </w:style>
  <w:style w:type="character" w:customStyle="1" w:styleId="Heading2Char">
    <w:name w:val="Heading 2 Char"/>
    <w:rPr>
      <w:rFonts w:ascii="Book Antiqua" w:eastAsia="MS PMincho" w:hAnsi="Book Antiqua" w:cs="Times New Roman"/>
      <w:b/>
      <w:bCs/>
      <w:color w:val="000000"/>
      <w:sz w:val="20"/>
      <w:szCs w:val="20"/>
    </w:rPr>
  </w:style>
  <w:style w:type="character" w:customStyle="1" w:styleId="HeaderChar">
    <w:name w:val="Header Char"/>
    <w:uiPriority w:val="99"/>
    <w:rPr>
      <w:b/>
      <w:sz w:val="20"/>
    </w:rPr>
  </w:style>
  <w:style w:type="character" w:customStyle="1" w:styleId="TitleChar">
    <w:name w:val="Title Char"/>
    <w:rPr>
      <w:rFonts w:ascii="Book Antiqua" w:eastAsia="MS PMincho" w:hAnsi="Book Antiqua" w:cs="Times New Roman"/>
      <w:b/>
      <w:color w:val="000000"/>
      <w:spacing w:val="5"/>
      <w:kern w:val="1"/>
      <w:sz w:val="36"/>
      <w:szCs w:val="36"/>
    </w:rPr>
  </w:style>
  <w:style w:type="character" w:customStyle="1" w:styleId="BodyTextChar">
    <w:name w:val="Body Text Char"/>
    <w:rPr>
      <w:sz w:val="20"/>
    </w:rPr>
  </w:style>
  <w:style w:type="character" w:customStyle="1" w:styleId="BalloonTextChar">
    <w:name w:val="Balloon Text Char"/>
    <w:rPr>
      <w:rFonts w:ascii="Tahoma" w:hAnsi="Tahoma" w:cs="Tahoma"/>
      <w:sz w:val="16"/>
      <w:szCs w:val="16"/>
    </w:rPr>
  </w:style>
  <w:style w:type="character" w:customStyle="1" w:styleId="BodyText3Char">
    <w:name w:val="Body Text 3 Char"/>
    <w:rPr>
      <w:sz w:val="16"/>
      <w:szCs w:val="16"/>
    </w:rPr>
  </w:style>
  <w:style w:type="character" w:customStyle="1" w:styleId="BodyTextFirstIndentChar">
    <w:name w:val="Body Text First Indent Char"/>
    <w:rPr>
      <w:sz w:val="20"/>
    </w:rPr>
  </w:style>
  <w:style w:type="character" w:customStyle="1" w:styleId="BodyText2Char">
    <w:name w:val="Body Text 2 Char"/>
    <w:rPr>
      <w:sz w:val="20"/>
    </w:rPr>
  </w:style>
  <w:style w:type="character" w:customStyle="1" w:styleId="BodyTextFirstIndent2Char">
    <w:name w:val="Body Text First Indent 2 Char"/>
    <w:rPr>
      <w:sz w:val="20"/>
    </w:rPr>
  </w:style>
  <w:style w:type="character" w:customStyle="1" w:styleId="BodyTextIndent2Char">
    <w:name w:val="Body Text Indent 2 Char"/>
    <w:rPr>
      <w:sz w:val="20"/>
    </w:rPr>
  </w:style>
  <w:style w:type="character" w:customStyle="1" w:styleId="BodyTextIndent3Char">
    <w:name w:val="Body Text Indent 3 Char"/>
    <w:rPr>
      <w:sz w:val="16"/>
      <w:szCs w:val="16"/>
    </w:rPr>
  </w:style>
  <w:style w:type="character" w:customStyle="1" w:styleId="ClosingChar">
    <w:name w:val="Closing Char"/>
    <w:rPr>
      <w:sz w:val="20"/>
    </w:rPr>
  </w:style>
  <w:style w:type="character" w:customStyle="1" w:styleId="CommentTextChar">
    <w:name w:val="Comment Text Char"/>
    <w:rPr>
      <w:sz w:val="20"/>
      <w:szCs w:val="20"/>
    </w:rPr>
  </w:style>
  <w:style w:type="character" w:customStyle="1" w:styleId="CommentSubjectChar">
    <w:name w:val="Comment Subject Char"/>
    <w:rPr>
      <w:b/>
      <w:bCs/>
      <w:sz w:val="20"/>
      <w:szCs w:val="20"/>
    </w:rPr>
  </w:style>
  <w:style w:type="character" w:customStyle="1" w:styleId="DateChar">
    <w:name w:val="Date Char"/>
    <w:rPr>
      <w:sz w:val="20"/>
    </w:rPr>
  </w:style>
  <w:style w:type="character" w:customStyle="1" w:styleId="DocumentMapChar">
    <w:name w:val="Document Map Char"/>
    <w:rPr>
      <w:rFonts w:ascii="Tahoma" w:hAnsi="Tahoma" w:cs="Tahoma"/>
      <w:sz w:val="16"/>
      <w:szCs w:val="16"/>
    </w:rPr>
  </w:style>
  <w:style w:type="character" w:customStyle="1" w:styleId="E-mailSignatureChar">
    <w:name w:val="E-mail Signature Char"/>
    <w:rPr>
      <w:sz w:val="20"/>
    </w:rPr>
  </w:style>
  <w:style w:type="character" w:customStyle="1" w:styleId="EndnoteTextChar">
    <w:name w:val="Endnote Text Char"/>
    <w:rPr>
      <w:sz w:val="20"/>
      <w:szCs w:val="20"/>
    </w:rPr>
  </w:style>
  <w:style w:type="character" w:customStyle="1" w:styleId="FooterChar">
    <w:name w:val="Footer Char"/>
    <w:rPr>
      <w:sz w:val="20"/>
    </w:rPr>
  </w:style>
  <w:style w:type="character" w:customStyle="1" w:styleId="FootnoteTextChar">
    <w:name w:val="Footnote Text Char"/>
    <w:rPr>
      <w:sz w:val="20"/>
      <w:szCs w:val="20"/>
    </w:rPr>
  </w:style>
  <w:style w:type="character" w:customStyle="1" w:styleId="Heading3Char">
    <w:name w:val="Heading 3 Char"/>
    <w:rPr>
      <w:rFonts w:ascii="Book Antiqua" w:eastAsia="MS PMincho" w:hAnsi="Book Antiqua" w:cs="Times New Roman"/>
      <w:b/>
      <w:bCs/>
      <w:color w:val="322F64"/>
      <w:sz w:val="20"/>
    </w:rPr>
  </w:style>
  <w:style w:type="character" w:customStyle="1" w:styleId="Heading4Char">
    <w:name w:val="Heading 4 Char"/>
    <w:rPr>
      <w:rFonts w:ascii="Book Antiqua" w:eastAsia="MS PMincho" w:hAnsi="Book Antiqua" w:cs="Times New Roman"/>
      <w:b/>
      <w:bCs/>
      <w:i/>
      <w:iCs/>
      <w:color w:val="322F64"/>
      <w:sz w:val="20"/>
    </w:rPr>
  </w:style>
  <w:style w:type="character" w:customStyle="1" w:styleId="Heading5Char">
    <w:name w:val="Heading 5 Char"/>
    <w:rPr>
      <w:rFonts w:ascii="Book Antiqua" w:eastAsia="MS PMincho" w:hAnsi="Book Antiqua" w:cs="Times New Roman"/>
      <w:color w:val="181731"/>
      <w:sz w:val="20"/>
    </w:rPr>
  </w:style>
  <w:style w:type="character" w:customStyle="1" w:styleId="Heading6Char">
    <w:name w:val="Heading 6 Char"/>
    <w:rPr>
      <w:rFonts w:ascii="Book Antiqua" w:eastAsia="MS PMincho" w:hAnsi="Book Antiqua" w:cs="Times New Roman"/>
      <w:i/>
      <w:iCs/>
      <w:color w:val="181731"/>
      <w:sz w:val="20"/>
    </w:rPr>
  </w:style>
  <w:style w:type="character" w:customStyle="1" w:styleId="Heading7Char">
    <w:name w:val="Heading 7 Char"/>
    <w:rPr>
      <w:rFonts w:ascii="Book Antiqua" w:eastAsia="MS PMincho" w:hAnsi="Book Antiqua" w:cs="Times New Roman"/>
      <w:i/>
      <w:iCs/>
      <w:color w:val="404040"/>
      <w:sz w:val="20"/>
    </w:rPr>
  </w:style>
  <w:style w:type="character" w:customStyle="1" w:styleId="Heading8Char">
    <w:name w:val="Heading 8 Char"/>
    <w:rPr>
      <w:rFonts w:ascii="Book Antiqua" w:eastAsia="MS PMincho" w:hAnsi="Book Antiqua" w:cs="Times New Roman"/>
      <w:color w:val="404040"/>
      <w:sz w:val="20"/>
      <w:szCs w:val="20"/>
    </w:rPr>
  </w:style>
  <w:style w:type="character" w:customStyle="1" w:styleId="Heading9Char">
    <w:name w:val="Heading 9 Char"/>
    <w:rPr>
      <w:rFonts w:ascii="Book Antiqua" w:eastAsia="MS PMincho" w:hAnsi="Book Antiqua" w:cs="Times New Roman"/>
      <w:i/>
      <w:iCs/>
      <w:color w:val="404040"/>
      <w:sz w:val="20"/>
      <w:szCs w:val="20"/>
    </w:rPr>
  </w:style>
  <w:style w:type="character" w:customStyle="1" w:styleId="HTMLAddressChar">
    <w:name w:val="HTML Address Char"/>
    <w:rPr>
      <w:i/>
      <w:iCs/>
      <w:sz w:val="20"/>
    </w:rPr>
  </w:style>
  <w:style w:type="character" w:customStyle="1" w:styleId="HTMLPreformattedChar">
    <w:name w:val="HTML Preformatted Char"/>
    <w:rPr>
      <w:rFonts w:ascii="Consolas" w:hAnsi="Consolas" w:cs="Consolas"/>
      <w:sz w:val="20"/>
      <w:szCs w:val="20"/>
    </w:rPr>
  </w:style>
  <w:style w:type="character" w:customStyle="1" w:styleId="LightShading-Accent2Char">
    <w:name w:val="Light Shading - Accent 2 Char"/>
    <w:rPr>
      <w:b/>
      <w:bCs/>
      <w:i/>
      <w:iCs/>
      <w:color w:val="322F64"/>
      <w:sz w:val="20"/>
    </w:rPr>
  </w:style>
  <w:style w:type="character" w:customStyle="1" w:styleId="MacroTextChar">
    <w:name w:val="Macro Text Char"/>
    <w:rPr>
      <w:rFonts w:ascii="Consolas" w:hAnsi="Consolas" w:cs="Consolas"/>
      <w:lang w:val="en-US" w:bidi="ar-SA"/>
    </w:rPr>
  </w:style>
  <w:style w:type="character" w:customStyle="1" w:styleId="MessageHeaderChar">
    <w:name w:val="Message Header Char"/>
    <w:rPr>
      <w:rFonts w:ascii="Book Antiqua" w:eastAsia="MS PMincho" w:hAnsi="Book Antiqua" w:cs="Times New Roman"/>
      <w:sz w:val="24"/>
      <w:szCs w:val="24"/>
      <w:shd w:val="clear" w:color="auto" w:fill="CCCCCC"/>
    </w:rPr>
  </w:style>
  <w:style w:type="character" w:customStyle="1" w:styleId="NoteHeadingChar">
    <w:name w:val="Note Heading Char"/>
    <w:rPr>
      <w:sz w:val="20"/>
    </w:rPr>
  </w:style>
  <w:style w:type="character" w:customStyle="1" w:styleId="PlainTextChar">
    <w:name w:val="Plain Text Char"/>
    <w:rPr>
      <w:rFonts w:ascii="Consolas" w:hAnsi="Consolas" w:cs="Consolas"/>
      <w:sz w:val="21"/>
      <w:szCs w:val="21"/>
    </w:rPr>
  </w:style>
  <w:style w:type="character" w:customStyle="1" w:styleId="ColorfulGrid-Accent1Char">
    <w:name w:val="Colorful Grid - Accent 1 Char"/>
    <w:rPr>
      <w:i/>
      <w:iCs/>
      <w:color w:val="000000"/>
      <w:sz w:val="20"/>
    </w:rPr>
  </w:style>
  <w:style w:type="character" w:customStyle="1" w:styleId="SalutationChar">
    <w:name w:val="Salutation Char"/>
    <w:rPr>
      <w:sz w:val="20"/>
    </w:rPr>
  </w:style>
  <w:style w:type="character" w:customStyle="1" w:styleId="SignatureChar">
    <w:name w:val="Signature Char"/>
    <w:rPr>
      <w:sz w:val="20"/>
    </w:rPr>
  </w:style>
  <w:style w:type="character" w:customStyle="1" w:styleId="SubtitleChar">
    <w:name w:val="Subtitle Char"/>
    <w:rPr>
      <w:rFonts w:ascii="Book Antiqua" w:eastAsia="MS PMincho" w:hAnsi="Book Antiqua" w:cs="Times New Roman"/>
      <w:i/>
      <w:iCs/>
      <w:color w:val="322F64"/>
      <w:spacing w:val="15"/>
      <w:sz w:val="24"/>
      <w:szCs w:val="24"/>
    </w:rPr>
  </w:style>
  <w:style w:type="character" w:styleId="Hyperlink">
    <w:name w:val="Hyperlink"/>
    <w:rPr>
      <w:color w:val="0000FF"/>
      <w:u w:val="single"/>
    </w:rPr>
  </w:style>
  <w:style w:type="paragraph" w:customStyle="1" w:styleId="Heading">
    <w:name w:val="Heading"/>
    <w:basedOn w:val="Normal"/>
    <w:next w:val="Normal"/>
    <w:rPr>
      <w:b/>
      <w:color w:val="000000"/>
      <w:spacing w:val="5"/>
      <w:kern w:val="1"/>
      <w:sz w:val="36"/>
      <w:szCs w:val="36"/>
      <w:lang w:val="x-none"/>
    </w:rPr>
  </w:style>
  <w:style w:type="paragraph" w:styleId="BodyText">
    <w:name w:val="Body Text"/>
    <w:basedOn w:val="Normal"/>
    <w:pPr>
      <w:spacing w:after="200"/>
    </w:pPr>
    <w:rPr>
      <w:szCs w:val="20"/>
      <w:lang w:val="x-none"/>
    </w:rPr>
  </w:style>
  <w:style w:type="paragraph" w:styleId="List">
    <w:name w:val="List"/>
    <w:basedOn w:val="Normal"/>
    <w:pPr>
      <w:ind w:left="360" w:hanging="360"/>
      <w:contextualSpacing/>
    </w:pPr>
  </w:style>
  <w:style w:type="paragraph" w:styleId="Caption">
    <w:name w:val="caption"/>
    <w:basedOn w:val="Normal"/>
    <w:next w:val="Normal"/>
    <w:qFormat/>
    <w:pPr>
      <w:spacing w:after="200"/>
    </w:pPr>
    <w:rPr>
      <w:b/>
      <w:bCs/>
      <w:color w:val="322F64"/>
      <w:sz w:val="18"/>
      <w:szCs w:val="18"/>
    </w:rPr>
  </w:style>
  <w:style w:type="paragraph" w:customStyle="1" w:styleId="Index">
    <w:name w:val="Index"/>
    <w:basedOn w:val="Normal"/>
    <w:pPr>
      <w:suppressLineNumbers/>
    </w:pPr>
    <w:rPr>
      <w:rFonts w:cs="Lohit Hindi"/>
    </w:rPr>
  </w:style>
  <w:style w:type="paragraph" w:styleId="Header">
    <w:name w:val="header"/>
    <w:basedOn w:val="Normal"/>
    <w:uiPriority w:val="99"/>
    <w:pPr>
      <w:spacing w:after="480"/>
      <w:jc w:val="right"/>
    </w:pPr>
    <w:rPr>
      <w:b/>
      <w:szCs w:val="20"/>
      <w:lang w:val="x-none"/>
    </w:rPr>
  </w:style>
  <w:style w:type="paragraph" w:customStyle="1" w:styleId="ContactDetails">
    <w:name w:val="Contact Details"/>
    <w:basedOn w:val="Normal"/>
    <w:pPr>
      <w:spacing w:before="120" w:after="240"/>
    </w:pPr>
    <w:rPr>
      <w:color w:val="000000"/>
      <w:sz w:val="18"/>
      <w:szCs w:val="18"/>
    </w:rPr>
  </w:style>
  <w:style w:type="paragraph" w:styleId="ListBullet">
    <w:name w:val="List Bullet"/>
    <w:basedOn w:val="Normal"/>
    <w:pPr>
      <w:spacing w:after="120"/>
    </w:pPr>
  </w:style>
  <w:style w:type="paragraph" w:styleId="BalloonText">
    <w:name w:val="Balloon Text"/>
    <w:basedOn w:val="Normal"/>
    <w:rPr>
      <w:rFonts w:ascii="Tahoma" w:hAnsi="Tahoma" w:cs="Tahoma"/>
      <w:sz w:val="16"/>
      <w:szCs w:val="16"/>
      <w:lang w:val="x-none"/>
    </w:rPr>
  </w:style>
  <w:style w:type="paragraph" w:customStyle="1" w:styleId="GridTable21">
    <w:name w:val="Grid Table 21"/>
    <w:basedOn w:val="Normal"/>
    <w:next w:val="Normal"/>
  </w:style>
  <w:style w:type="paragraph" w:styleId="BlockText">
    <w:name w:val="Block Text"/>
    <w:basedOn w:val="Normal"/>
    <w:pPr>
      <w:ind w:left="1152" w:right="1152"/>
    </w:pPr>
    <w:rPr>
      <w:i/>
      <w:iCs/>
      <w:color w:val="322F64"/>
    </w:rPr>
  </w:style>
  <w:style w:type="paragraph" w:styleId="BodyText2">
    <w:name w:val="Body Text 2"/>
    <w:basedOn w:val="Normal"/>
    <w:pPr>
      <w:spacing w:after="120"/>
      <w:ind w:left="360"/>
    </w:pPr>
    <w:rPr>
      <w:szCs w:val="20"/>
      <w:lang w:val="x-none"/>
    </w:rPr>
  </w:style>
  <w:style w:type="paragraph" w:styleId="BodyText3">
    <w:name w:val="Body Text 3"/>
    <w:basedOn w:val="Normal"/>
    <w:pPr>
      <w:spacing w:after="120"/>
    </w:pPr>
    <w:rPr>
      <w:sz w:val="16"/>
      <w:szCs w:val="16"/>
      <w:lang w:val="x-none"/>
    </w:rPr>
  </w:style>
  <w:style w:type="paragraph" w:styleId="BodyTextFirstIndent">
    <w:name w:val="Body Text First Indent"/>
    <w:basedOn w:val="BodyText"/>
    <w:pPr>
      <w:spacing w:after="0"/>
      <w:ind w:firstLine="360"/>
    </w:pPr>
  </w:style>
  <w:style w:type="paragraph" w:styleId="BodyTextFirstIndent2">
    <w:name w:val="Body Text First Indent 2"/>
    <w:basedOn w:val="BodyText2"/>
    <w:pPr>
      <w:spacing w:after="0"/>
      <w:ind w:firstLine="360"/>
    </w:pPr>
  </w:style>
  <w:style w:type="paragraph" w:styleId="BodyTextIndent2">
    <w:name w:val="Body Text Indent 2"/>
    <w:basedOn w:val="Normal"/>
    <w:pPr>
      <w:spacing w:after="120" w:line="480" w:lineRule="auto"/>
      <w:ind w:left="360"/>
    </w:pPr>
    <w:rPr>
      <w:szCs w:val="20"/>
      <w:lang w:val="x-none"/>
    </w:rPr>
  </w:style>
  <w:style w:type="paragraph" w:styleId="BodyTextIndent3">
    <w:name w:val="Body Text Indent 3"/>
    <w:basedOn w:val="Normal"/>
    <w:pPr>
      <w:spacing w:after="120"/>
      <w:ind w:left="360"/>
    </w:pPr>
    <w:rPr>
      <w:sz w:val="16"/>
      <w:szCs w:val="16"/>
      <w:lang w:val="x-none"/>
    </w:rPr>
  </w:style>
  <w:style w:type="paragraph" w:styleId="Closing">
    <w:name w:val="Closing"/>
    <w:basedOn w:val="Normal"/>
    <w:pPr>
      <w:ind w:left="4320"/>
    </w:pPr>
    <w:rPr>
      <w:szCs w:val="20"/>
      <w:lang w:val="x-none"/>
    </w:rPr>
  </w:style>
  <w:style w:type="paragraph" w:styleId="CommentText">
    <w:name w:val="annotation text"/>
    <w:basedOn w:val="Normal"/>
    <w:rPr>
      <w:szCs w:val="20"/>
      <w:lang w:val="x-none"/>
    </w:rPr>
  </w:style>
  <w:style w:type="paragraph" w:styleId="CommentSubject">
    <w:name w:val="annotation subject"/>
    <w:basedOn w:val="CommentText"/>
    <w:next w:val="CommentText"/>
    <w:rPr>
      <w:b/>
      <w:bCs/>
    </w:rPr>
  </w:style>
  <w:style w:type="paragraph" w:styleId="Date">
    <w:name w:val="Date"/>
    <w:basedOn w:val="Normal"/>
    <w:next w:val="Normal"/>
    <w:rPr>
      <w:szCs w:val="20"/>
      <w:lang w:val="x-none"/>
    </w:rPr>
  </w:style>
  <w:style w:type="paragraph" w:styleId="DocumentMap">
    <w:name w:val="Document Map"/>
    <w:basedOn w:val="Normal"/>
    <w:rPr>
      <w:rFonts w:ascii="Tahoma" w:hAnsi="Tahoma" w:cs="Tahoma"/>
      <w:sz w:val="16"/>
      <w:szCs w:val="16"/>
      <w:lang w:val="x-none"/>
    </w:rPr>
  </w:style>
  <w:style w:type="paragraph" w:styleId="E-mailSignature">
    <w:name w:val="E-mail Signature"/>
    <w:basedOn w:val="Normal"/>
    <w:rPr>
      <w:szCs w:val="20"/>
      <w:lang w:val="x-none"/>
    </w:rPr>
  </w:style>
  <w:style w:type="paragraph" w:styleId="EndnoteText">
    <w:name w:val="endnote text"/>
    <w:basedOn w:val="Normal"/>
    <w:rPr>
      <w:szCs w:val="20"/>
      <w:lang w:val="x-none"/>
    </w:rPr>
  </w:style>
  <w:style w:type="paragraph" w:styleId="EnvelopeAddress">
    <w:name w:val="envelope address"/>
    <w:basedOn w:val="Normal"/>
    <w:pPr>
      <w:ind w:left="2880"/>
    </w:pPr>
  </w:style>
  <w:style w:type="paragraph" w:styleId="EnvelopeReturn">
    <w:name w:val="envelope return"/>
    <w:basedOn w:val="Normal"/>
    <w:rPr>
      <w:szCs w:val="20"/>
    </w:rPr>
  </w:style>
  <w:style w:type="paragraph" w:styleId="Footer">
    <w:name w:val="footer"/>
    <w:basedOn w:val="Normal"/>
    <w:rPr>
      <w:szCs w:val="20"/>
      <w:lang w:val="x-none"/>
    </w:rPr>
  </w:style>
  <w:style w:type="paragraph" w:styleId="FootnoteText">
    <w:name w:val="footnote text"/>
    <w:basedOn w:val="Normal"/>
    <w:rPr>
      <w:szCs w:val="20"/>
      <w:lang w:val="x-none"/>
    </w:rPr>
  </w:style>
  <w:style w:type="paragraph" w:styleId="HTMLAddress">
    <w:name w:val="HTML Address"/>
    <w:basedOn w:val="Normal"/>
    <w:rPr>
      <w:i/>
      <w:iCs/>
      <w:szCs w:val="20"/>
      <w:lang w:val="x-none"/>
    </w:rPr>
  </w:style>
  <w:style w:type="paragraph" w:styleId="HTMLPreformatted">
    <w:name w:val="HTML Preformatted"/>
    <w:basedOn w:val="Normal"/>
    <w:rPr>
      <w:rFonts w:ascii="Consolas" w:hAnsi="Consolas" w:cs="Consolas"/>
      <w:szCs w:val="20"/>
      <w:lang w:val="x-none"/>
    </w:r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rPr>
      <w:b/>
      <w:bCs/>
    </w:rPr>
  </w:style>
  <w:style w:type="paragraph" w:customStyle="1" w:styleId="LightShading-Accent21">
    <w:name w:val="Light Shading - Accent 21"/>
    <w:basedOn w:val="Normal"/>
    <w:next w:val="Normal"/>
    <w:pPr>
      <w:spacing w:before="200" w:after="280"/>
      <w:ind w:left="936" w:right="936"/>
    </w:pPr>
    <w:rPr>
      <w:b/>
      <w:bCs/>
      <w:i/>
      <w:iCs/>
      <w:color w:val="322F64"/>
      <w:szCs w:val="20"/>
      <w:lang w:val="x-none"/>
    </w:rPr>
  </w:style>
  <w:style w:type="paragraph" w:styleId="ListBullet2">
    <w:name w:val="List Bullet 2"/>
    <w:basedOn w:val="Normal"/>
    <w:pPr>
      <w:ind w:left="720" w:hanging="360"/>
      <w:contextualSpacing/>
    </w:pPr>
  </w:style>
  <w:style w:type="paragraph" w:styleId="ListBullet3">
    <w:name w:val="List Bullet 3"/>
    <w:basedOn w:val="Normal"/>
    <w:pPr>
      <w:ind w:left="1080" w:hanging="360"/>
      <w:contextualSpacing/>
    </w:pPr>
  </w:style>
  <w:style w:type="paragraph" w:styleId="ListBullet4">
    <w:name w:val="List Bullet 4"/>
    <w:basedOn w:val="Normal"/>
    <w:pPr>
      <w:ind w:left="1440" w:hanging="360"/>
      <w:contextualSpacing/>
    </w:pPr>
  </w:style>
  <w:style w:type="paragraph" w:styleId="ListBullet5">
    <w:name w:val="List Bullet 5"/>
    <w:basedOn w:val="Normal"/>
    <w:pPr>
      <w:ind w:left="1800" w:hanging="360"/>
      <w:contextualSpacing/>
    </w:pPr>
  </w:style>
  <w:style w:type="paragraph" w:customStyle="1" w:styleId="WW-ListBullet2">
    <w:name w:val="WW-List Bullet 2"/>
    <w:basedOn w:val="Normal"/>
    <w:pPr>
      <w:contextualSpacing/>
    </w:pPr>
  </w:style>
  <w:style w:type="paragraph" w:customStyle="1" w:styleId="WW-ListBullet3">
    <w:name w:val="WW-List Bullet 3"/>
    <w:basedOn w:val="Normal"/>
    <w:pPr>
      <w:contextualSpacing/>
    </w:pPr>
  </w:style>
  <w:style w:type="paragraph" w:customStyle="1" w:styleId="WW-ListBullet4">
    <w:name w:val="WW-List Bullet 4"/>
    <w:basedOn w:val="Normal"/>
    <w:pPr>
      <w:contextualSpacing/>
    </w:pPr>
  </w:style>
  <w:style w:type="paragraph" w:customStyle="1" w:styleId="WW-ListBullet5">
    <w:name w:val="WW-List Bullet 5"/>
    <w:basedOn w:val="Normal"/>
    <w:p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contextualSpacing/>
    </w:pPr>
  </w:style>
  <w:style w:type="paragraph" w:styleId="ListNumber2">
    <w:name w:val="List Number 2"/>
    <w:basedOn w:val="Normal"/>
    <w:pPr>
      <w:contextualSpacing/>
    </w:pPr>
  </w:style>
  <w:style w:type="paragraph" w:styleId="ListNumber3">
    <w:name w:val="List Number 3"/>
    <w:basedOn w:val="Normal"/>
    <w:pPr>
      <w:contextualSpacing/>
    </w:pPr>
  </w:style>
  <w:style w:type="paragraph" w:styleId="ListNumber4">
    <w:name w:val="List Number 4"/>
    <w:basedOn w:val="Normal"/>
    <w:pPr>
      <w:contextualSpacing/>
    </w:pPr>
  </w:style>
  <w:style w:type="paragraph" w:styleId="ListNumber5">
    <w:name w:val="List Number 5"/>
    <w:basedOn w:val="Normal"/>
    <w:pPr>
      <w:contextualSpacing/>
    </w:pPr>
  </w:style>
  <w:style w:type="paragraph" w:customStyle="1" w:styleId="ColorfulList-Accent11">
    <w:name w:val="Colorful List - Accent 11"/>
    <w:basedOn w:val="Normal"/>
    <w:pPr>
      <w:ind w:left="720"/>
      <w:contextualSpacing/>
    </w:pPr>
  </w:style>
  <w:style w:type="paragraph" w:styleId="MacroText">
    <w:name w:val="macro"/>
    <w:pPr>
      <w:widowControl w:val="0"/>
      <w:tabs>
        <w:tab w:val="left" w:pos="480"/>
        <w:tab w:val="left" w:pos="960"/>
        <w:tab w:val="left" w:pos="1440"/>
        <w:tab w:val="left" w:pos="1920"/>
        <w:tab w:val="left" w:pos="2400"/>
        <w:tab w:val="left" w:pos="2880"/>
        <w:tab w:val="left" w:pos="3360"/>
        <w:tab w:val="left" w:pos="3840"/>
        <w:tab w:val="left" w:pos="4320"/>
      </w:tabs>
      <w:suppressAutoHyphens/>
      <w:spacing w:line="276" w:lineRule="auto"/>
    </w:pPr>
    <w:rPr>
      <w:rFonts w:ascii="Consolas" w:eastAsia="MS PMincho" w:hAnsi="Consolas" w:cs="Consolas"/>
      <w:lang w:val="en-US" w:eastAsia="zh-CN"/>
    </w:rPr>
  </w:style>
  <w:style w:type="paragraph" w:styleId="MessageHeader">
    <w:name w:val="Message Header"/>
    <w:basedOn w:val="Normal"/>
    <w:pPr>
      <w:shd w:val="clear" w:color="auto" w:fill="CCCCCC"/>
      <w:ind w:left="1080" w:hanging="1080"/>
    </w:pPr>
    <w:rPr>
      <w:lang w:val="x-none"/>
    </w:rPr>
  </w:style>
  <w:style w:type="paragraph" w:customStyle="1" w:styleId="MediumGrid21">
    <w:name w:val="Medium Grid 21"/>
    <w:qFormat/>
    <w:pPr>
      <w:widowControl w:val="0"/>
      <w:suppressAutoHyphens/>
    </w:pPr>
    <w:rPr>
      <w:rFonts w:ascii="Book Antiqua" w:eastAsia="MS PMincho" w:hAnsi="Book Antiqua" w:cs="Book Antiqua"/>
      <w:szCs w:val="22"/>
      <w:lang w:val="en-US" w:eastAsia="zh-CN"/>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rPr>
      <w:szCs w:val="20"/>
      <w:lang w:val="x-none"/>
    </w:rPr>
  </w:style>
  <w:style w:type="paragraph" w:styleId="PlainText">
    <w:name w:val="Plain Text"/>
    <w:basedOn w:val="Normal"/>
    <w:rPr>
      <w:rFonts w:ascii="Consolas" w:hAnsi="Consolas" w:cs="Consolas"/>
      <w:sz w:val="21"/>
      <w:szCs w:val="21"/>
      <w:lang w:val="x-none"/>
    </w:rPr>
  </w:style>
  <w:style w:type="paragraph" w:customStyle="1" w:styleId="ColorfulGrid-Accent11">
    <w:name w:val="Colorful Grid - Accent 11"/>
    <w:basedOn w:val="Normal"/>
    <w:next w:val="Normal"/>
    <w:rPr>
      <w:i/>
      <w:iCs/>
      <w:color w:val="000000"/>
      <w:szCs w:val="20"/>
      <w:lang w:val="x-none"/>
    </w:rPr>
  </w:style>
  <w:style w:type="paragraph" w:styleId="Salutation">
    <w:name w:val="Salutation"/>
    <w:basedOn w:val="Normal"/>
    <w:next w:val="Normal"/>
    <w:rPr>
      <w:szCs w:val="20"/>
      <w:lang w:val="x-none"/>
    </w:rPr>
  </w:style>
  <w:style w:type="paragraph" w:styleId="Signature">
    <w:name w:val="Signature"/>
    <w:basedOn w:val="Normal"/>
    <w:pPr>
      <w:ind w:left="4320"/>
    </w:pPr>
    <w:rPr>
      <w:szCs w:val="20"/>
      <w:lang w:val="x-none"/>
    </w:rPr>
  </w:style>
  <w:style w:type="paragraph" w:styleId="Subtitle">
    <w:name w:val="Subtitle"/>
    <w:basedOn w:val="Normal"/>
    <w:next w:val="Normal"/>
    <w:qFormat/>
    <w:rPr>
      <w:i/>
      <w:iCs/>
      <w:color w:val="322F64"/>
      <w:spacing w:val="15"/>
      <w:lang w:val="x-none"/>
    </w:rPr>
  </w:style>
  <w:style w:type="paragraph" w:styleId="TableofAuthorities">
    <w:name w:val="table of authorities"/>
    <w:basedOn w:val="Normal"/>
    <w:next w:val="Normal"/>
    <w:pPr>
      <w:ind w:left="200" w:hanging="200"/>
    </w:pPr>
  </w:style>
  <w:style w:type="paragraph" w:styleId="TableofFigures">
    <w:name w:val="table of figures"/>
    <w:basedOn w:val="Normal"/>
    <w:next w:val="Normal"/>
  </w:style>
  <w:style w:type="paragraph" w:styleId="TOAHeading">
    <w:name w:val="toa heading"/>
    <w:basedOn w:val="Normal"/>
    <w:next w:val="Normal"/>
    <w:pPr>
      <w:spacing w:before="120"/>
    </w:pPr>
    <w:rPr>
      <w:b/>
      <w:bCs/>
    </w:rPr>
  </w:style>
  <w:style w:type="paragraph" w:styleId="TOC1">
    <w:name w:val="toc 1"/>
    <w:basedOn w:val="Normal"/>
    <w:next w:val="Normal"/>
    <w:pPr>
      <w:spacing w:after="100"/>
    </w:pPr>
  </w:style>
  <w:style w:type="paragraph" w:styleId="TOC2">
    <w:name w:val="toc 2"/>
    <w:basedOn w:val="Normal"/>
    <w:next w:val="Normal"/>
    <w:pPr>
      <w:spacing w:after="100"/>
      <w:ind w:left="200"/>
    </w:pPr>
  </w:style>
  <w:style w:type="paragraph" w:styleId="TOC3">
    <w:name w:val="toc 3"/>
    <w:basedOn w:val="Normal"/>
    <w:next w:val="Normal"/>
    <w:pPr>
      <w:spacing w:after="100"/>
      <w:ind w:left="400"/>
    </w:pPr>
  </w:style>
  <w:style w:type="paragraph" w:styleId="TOC4">
    <w:name w:val="toc 4"/>
    <w:basedOn w:val="Normal"/>
    <w:next w:val="Normal"/>
    <w:pPr>
      <w:spacing w:after="100"/>
      <w:ind w:left="600"/>
    </w:pPr>
  </w:style>
  <w:style w:type="paragraph" w:styleId="TOC5">
    <w:name w:val="toc 5"/>
    <w:basedOn w:val="Normal"/>
    <w:next w:val="Normal"/>
    <w:pPr>
      <w:spacing w:after="100"/>
      <w:ind w:left="800"/>
    </w:pPr>
  </w:style>
  <w:style w:type="paragraph" w:styleId="TOC6">
    <w:name w:val="toc 6"/>
    <w:basedOn w:val="Normal"/>
    <w:next w:val="Normal"/>
    <w:pPr>
      <w:spacing w:after="100"/>
      <w:ind w:left="1000"/>
    </w:pPr>
  </w:style>
  <w:style w:type="paragraph" w:styleId="TOC7">
    <w:name w:val="toc 7"/>
    <w:basedOn w:val="Normal"/>
    <w:next w:val="Normal"/>
    <w:pPr>
      <w:spacing w:after="100"/>
      <w:ind w:left="1200"/>
    </w:pPr>
  </w:style>
  <w:style w:type="paragraph" w:styleId="TOC8">
    <w:name w:val="toc 8"/>
    <w:basedOn w:val="Normal"/>
    <w:next w:val="Normal"/>
    <w:pPr>
      <w:spacing w:after="100"/>
      <w:ind w:left="1400"/>
    </w:pPr>
  </w:style>
  <w:style w:type="paragraph" w:styleId="TOC9">
    <w:name w:val="toc 9"/>
    <w:basedOn w:val="Normal"/>
    <w:next w:val="Normal"/>
    <w:pPr>
      <w:spacing w:after="100"/>
      <w:ind w:left="1600"/>
    </w:pPr>
  </w:style>
  <w:style w:type="paragraph" w:customStyle="1" w:styleId="GridTable31">
    <w:name w:val="Grid Table 31"/>
    <w:basedOn w:val="Heading1"/>
    <w:next w:val="Normal"/>
    <w:qFormat/>
    <w:pPr>
      <w:numPr>
        <w:numId w:val="0"/>
      </w:numPr>
      <w:spacing w:before="480" w:after="0" w:line="276" w:lineRule="auto"/>
    </w:pPr>
    <w:rPr>
      <w:color w:val="25234A"/>
    </w:rPr>
  </w:style>
  <w:style w:type="paragraph" w:customStyle="1" w:styleId="Framecontents">
    <w:name w:val="Frame contents"/>
    <w:basedOn w:val="BodyText"/>
  </w:style>
  <w:style w:type="character" w:styleId="PageNumber">
    <w:name w:val="page number"/>
    <w:uiPriority w:val="99"/>
    <w:semiHidden/>
    <w:unhideWhenUsed/>
    <w:rsid w:val="00ED751F"/>
  </w:style>
  <w:style w:type="character" w:styleId="UnresolvedMention">
    <w:name w:val="Unresolved Mention"/>
    <w:basedOn w:val="DefaultParagraphFont"/>
    <w:uiPriority w:val="99"/>
    <w:semiHidden/>
    <w:unhideWhenUsed/>
    <w:rsid w:val="00770FF6"/>
    <w:rPr>
      <w:color w:val="808080"/>
      <w:shd w:val="clear" w:color="auto" w:fill="E6E6E6"/>
    </w:rPr>
  </w:style>
  <w:style w:type="paragraph" w:styleId="ListParagraph">
    <w:name w:val="List Paragraph"/>
    <w:basedOn w:val="Normal"/>
    <w:uiPriority w:val="34"/>
    <w:qFormat/>
    <w:rsid w:val="00A54D18"/>
    <w:pPr>
      <w:spacing w:after="160"/>
      <w:ind w:left="1008" w:hanging="288"/>
      <w:contextualSpacing/>
    </w:pPr>
    <w:rPr>
      <w:rFonts w:eastAsia="Palatino Linotype"/>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88525">
      <w:bodyDiv w:val="1"/>
      <w:marLeft w:val="0"/>
      <w:marRight w:val="0"/>
      <w:marTop w:val="0"/>
      <w:marBottom w:val="0"/>
      <w:divBdr>
        <w:top w:val="none" w:sz="0" w:space="0" w:color="auto"/>
        <w:left w:val="none" w:sz="0" w:space="0" w:color="auto"/>
        <w:bottom w:val="none" w:sz="0" w:space="0" w:color="auto"/>
        <w:right w:val="none" w:sz="0" w:space="0" w:color="auto"/>
      </w:divBdr>
    </w:div>
    <w:div w:id="141653394">
      <w:bodyDiv w:val="1"/>
      <w:marLeft w:val="0"/>
      <w:marRight w:val="0"/>
      <w:marTop w:val="0"/>
      <w:marBottom w:val="0"/>
      <w:divBdr>
        <w:top w:val="none" w:sz="0" w:space="0" w:color="auto"/>
        <w:left w:val="none" w:sz="0" w:space="0" w:color="auto"/>
        <w:bottom w:val="none" w:sz="0" w:space="0" w:color="auto"/>
        <w:right w:val="none" w:sz="0" w:space="0" w:color="auto"/>
      </w:divBdr>
    </w:div>
    <w:div w:id="780028302">
      <w:bodyDiv w:val="1"/>
      <w:marLeft w:val="0"/>
      <w:marRight w:val="0"/>
      <w:marTop w:val="0"/>
      <w:marBottom w:val="0"/>
      <w:divBdr>
        <w:top w:val="none" w:sz="0" w:space="0" w:color="auto"/>
        <w:left w:val="none" w:sz="0" w:space="0" w:color="auto"/>
        <w:bottom w:val="none" w:sz="0" w:space="0" w:color="auto"/>
        <w:right w:val="none" w:sz="0" w:space="0" w:color="auto"/>
      </w:divBdr>
    </w:div>
    <w:div w:id="835388321">
      <w:bodyDiv w:val="1"/>
      <w:marLeft w:val="0"/>
      <w:marRight w:val="0"/>
      <w:marTop w:val="0"/>
      <w:marBottom w:val="0"/>
      <w:divBdr>
        <w:top w:val="none" w:sz="0" w:space="0" w:color="auto"/>
        <w:left w:val="none" w:sz="0" w:space="0" w:color="auto"/>
        <w:bottom w:val="none" w:sz="0" w:space="0" w:color="auto"/>
        <w:right w:val="none" w:sz="0" w:space="0" w:color="auto"/>
      </w:divBdr>
    </w:div>
    <w:div w:id="958728434">
      <w:bodyDiv w:val="1"/>
      <w:marLeft w:val="0"/>
      <w:marRight w:val="0"/>
      <w:marTop w:val="0"/>
      <w:marBottom w:val="0"/>
      <w:divBdr>
        <w:top w:val="none" w:sz="0" w:space="0" w:color="auto"/>
        <w:left w:val="none" w:sz="0" w:space="0" w:color="auto"/>
        <w:bottom w:val="none" w:sz="0" w:space="0" w:color="auto"/>
        <w:right w:val="none" w:sz="0" w:space="0" w:color="auto"/>
      </w:divBdr>
    </w:div>
    <w:div w:id="1100445168">
      <w:bodyDiv w:val="1"/>
      <w:marLeft w:val="0"/>
      <w:marRight w:val="0"/>
      <w:marTop w:val="0"/>
      <w:marBottom w:val="0"/>
      <w:divBdr>
        <w:top w:val="none" w:sz="0" w:space="0" w:color="auto"/>
        <w:left w:val="none" w:sz="0" w:space="0" w:color="auto"/>
        <w:bottom w:val="none" w:sz="0" w:space="0" w:color="auto"/>
        <w:right w:val="none" w:sz="0" w:space="0" w:color="auto"/>
      </w:divBdr>
    </w:div>
    <w:div w:id="1536500457">
      <w:bodyDiv w:val="1"/>
      <w:marLeft w:val="0"/>
      <w:marRight w:val="0"/>
      <w:marTop w:val="0"/>
      <w:marBottom w:val="0"/>
      <w:divBdr>
        <w:top w:val="none" w:sz="0" w:space="0" w:color="auto"/>
        <w:left w:val="none" w:sz="0" w:space="0" w:color="auto"/>
        <w:bottom w:val="none" w:sz="0" w:space="0" w:color="auto"/>
        <w:right w:val="none" w:sz="0" w:space="0" w:color="auto"/>
      </w:divBdr>
    </w:div>
    <w:div w:id="1570995061">
      <w:bodyDiv w:val="1"/>
      <w:marLeft w:val="0"/>
      <w:marRight w:val="0"/>
      <w:marTop w:val="0"/>
      <w:marBottom w:val="0"/>
      <w:divBdr>
        <w:top w:val="none" w:sz="0" w:space="0" w:color="auto"/>
        <w:left w:val="none" w:sz="0" w:space="0" w:color="auto"/>
        <w:bottom w:val="none" w:sz="0" w:space="0" w:color="auto"/>
        <w:right w:val="none" w:sz="0" w:space="0" w:color="auto"/>
      </w:divBdr>
    </w:div>
    <w:div w:id="1687250192">
      <w:bodyDiv w:val="1"/>
      <w:marLeft w:val="0"/>
      <w:marRight w:val="0"/>
      <w:marTop w:val="0"/>
      <w:marBottom w:val="0"/>
      <w:divBdr>
        <w:top w:val="none" w:sz="0" w:space="0" w:color="auto"/>
        <w:left w:val="none" w:sz="0" w:space="0" w:color="auto"/>
        <w:bottom w:val="none" w:sz="0" w:space="0" w:color="auto"/>
        <w:right w:val="none" w:sz="0" w:space="0" w:color="auto"/>
      </w:divBdr>
    </w:div>
    <w:div w:id="1754740582">
      <w:bodyDiv w:val="1"/>
      <w:marLeft w:val="0"/>
      <w:marRight w:val="0"/>
      <w:marTop w:val="0"/>
      <w:marBottom w:val="0"/>
      <w:divBdr>
        <w:top w:val="none" w:sz="0" w:space="0" w:color="auto"/>
        <w:left w:val="none" w:sz="0" w:space="0" w:color="auto"/>
        <w:bottom w:val="none" w:sz="0" w:space="0" w:color="auto"/>
        <w:right w:val="none" w:sz="0" w:space="0" w:color="auto"/>
      </w:divBdr>
    </w:div>
    <w:div w:id="1968243094">
      <w:bodyDiv w:val="1"/>
      <w:marLeft w:val="0"/>
      <w:marRight w:val="0"/>
      <w:marTop w:val="0"/>
      <w:marBottom w:val="0"/>
      <w:divBdr>
        <w:top w:val="none" w:sz="0" w:space="0" w:color="auto"/>
        <w:left w:val="none" w:sz="0" w:space="0" w:color="auto"/>
        <w:bottom w:val="none" w:sz="0" w:space="0" w:color="auto"/>
        <w:right w:val="none" w:sz="0" w:space="0" w:color="auto"/>
      </w:divBdr>
    </w:div>
    <w:div w:id="1981575744">
      <w:bodyDiv w:val="1"/>
      <w:marLeft w:val="0"/>
      <w:marRight w:val="0"/>
      <w:marTop w:val="0"/>
      <w:marBottom w:val="0"/>
      <w:divBdr>
        <w:top w:val="none" w:sz="0" w:space="0" w:color="auto"/>
        <w:left w:val="none" w:sz="0" w:space="0" w:color="auto"/>
        <w:bottom w:val="none" w:sz="0" w:space="0" w:color="auto"/>
        <w:right w:val="none" w:sz="0" w:space="0" w:color="auto"/>
      </w:divBdr>
    </w:div>
    <w:div w:id="20421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il.krao@hot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Mac%20OSx:Applications:Microsoft%20Office%202011:Office:Media:Templates:Print%20Layout%20View:Resumes:Simple%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C8A90-C251-4C42-B3AD-02815E787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Mac%20OSx:Applications:Microsoft%20Office%202011:Office:Media:Templates:Print%20Layout%20View:Resumes:Simple%20Resume.dotx</Template>
  <TotalTime>5</TotalTime>
  <Pages>8</Pages>
  <Words>2633</Words>
  <Characters>15013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17611</CharactersWithSpaces>
  <SharedDoc>false</SharedDoc>
  <HLinks>
    <vt:vector size="6" baseType="variant">
      <vt:variant>
        <vt:i4>2293859</vt:i4>
      </vt:variant>
      <vt:variant>
        <vt:i4>0</vt:i4>
      </vt:variant>
      <vt:variant>
        <vt:i4>0</vt:i4>
      </vt:variant>
      <vt:variant>
        <vt:i4>5</vt:i4>
      </vt:variant>
      <vt:variant>
        <vt:lpwstr>http://www.veracode.com/security/software-development-lifecycle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dc:creator>
  <cp:keywords/>
  <dc:description/>
  <cp:lastModifiedBy>Sunil Kumar</cp:lastModifiedBy>
  <cp:revision>3</cp:revision>
  <cp:lastPrinted>2018-08-05T03:07:00Z</cp:lastPrinted>
  <dcterms:created xsi:type="dcterms:W3CDTF">2019-04-16T12:45:00Z</dcterms:created>
  <dcterms:modified xsi:type="dcterms:W3CDTF">2019-04-16T12:58:00Z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owDynamicGuides">
    <vt:lpwstr>1</vt:lpwstr>
  </property>
  <property fmtid="{D5CDD505-2E9C-101B-9397-08002B2CF9AE}" pid="3" name="ShowMarginGuides">
    <vt:lpwstr>0</vt:lpwstr>
  </property>
  <property fmtid="{D5CDD505-2E9C-101B-9397-08002B2CF9AE}" pid="4" name="ShowOutlines">
    <vt:lpwstr>0</vt:lpwstr>
  </property>
  <property fmtid="{D5CDD505-2E9C-101B-9397-08002B2CF9AE}" pid="5" name="ShowStaticGuides">
    <vt:lpwstr>0</vt:lpwstr>
  </property>
</Properties>
</file>